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17F" w:rsidRDefault="00DC717F" w:rsidP="00EE2C20">
      <w:pPr>
        <w:rPr>
          <w:rFonts w:asciiTheme="minorHAnsi" w:hAnsiTheme="minorHAnsi"/>
          <w:sz w:val="22"/>
          <w:szCs w:val="22"/>
          <w:lang w:val="it-IT"/>
        </w:rPr>
      </w:pPr>
      <w:r>
        <w:rPr>
          <w:noProof/>
          <w:lang w:val="it-IT"/>
        </w:rPr>
        <w:t xml:space="preserve">   </w:t>
      </w:r>
      <w:r>
        <w:rPr>
          <w:noProof/>
          <w:lang w:val="en-GB" w:eastAsia="en-GB"/>
        </w:rPr>
        <w:drawing>
          <wp:inline distT="0" distB="0" distL="0" distR="0" wp14:anchorId="77AB8B22" wp14:editId="0B0581C1">
            <wp:extent cx="1554480" cy="701040"/>
            <wp:effectExtent l="0" t="0" r="7620" b="3810"/>
            <wp:docPr id="1" name="Picture 1" descr="https://www.certmetrics.com/amazon/Telerik.Web.UI.WebResource.axd?imgid=9ba28fbb24d44ca8ba3ef9cd2750e27e&amp;type=r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Content_ctrlBadgeList_ctrBadgeItem_imgPrevDivSmall" descr="https://www.certmetrics.com/amazon/Telerik.Web.UI.WebResource.axd?imgid=9ba28fbb24d44ca8ba3ef9cd2750e27e&amp;type=rb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it-IT"/>
        </w:rPr>
        <w:t xml:space="preserve">              </w:t>
      </w:r>
      <w:r w:rsidR="007D49DB" w:rsidRPr="007D49DB">
        <w:rPr>
          <w:rFonts w:asciiTheme="minorHAnsi" w:hAnsiTheme="minorHAnsi"/>
          <w:noProof/>
          <w:sz w:val="22"/>
          <w:szCs w:val="22"/>
          <w:lang w:val="en-GB" w:eastAsia="en-GB"/>
        </w:rPr>
        <w:drawing>
          <wp:inline distT="0" distB="0" distL="0" distR="0">
            <wp:extent cx="1424940" cy="620395"/>
            <wp:effectExtent l="0" t="0" r="3810" b="8255"/>
            <wp:docPr id="23" name="Picture 6" descr="SCSA Zertifik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SA Zertifika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205" cy="622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3BD7">
        <w:rPr>
          <w:noProof/>
          <w:lang w:val="it-IT"/>
        </w:rPr>
        <w:t xml:space="preserve">              </w:t>
      </w:r>
      <w:r>
        <w:rPr>
          <w:noProof/>
          <w:lang w:val="it-IT"/>
        </w:rPr>
        <w:t xml:space="preserve">    </w:t>
      </w:r>
      <w:r w:rsidR="007D49DB" w:rsidRPr="007D49DB">
        <w:rPr>
          <w:noProof/>
          <w:lang w:val="en-GB" w:eastAsia="en-GB"/>
        </w:rPr>
        <w:drawing>
          <wp:inline distT="0" distB="0" distL="0" distR="0">
            <wp:extent cx="1324610" cy="601891"/>
            <wp:effectExtent l="0" t="0" r="0" b="8255"/>
            <wp:docPr id="21" name="Picture 9" descr="http://itagencycasa.com/wp-content/uploads/2014/03/itil-1024x8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tagencycasa.com/wp-content/uploads/2014/03/itil-1024x81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797" cy="620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49DB" w:rsidRPr="007D49DB">
        <w:rPr>
          <w:noProof/>
          <w:lang w:val="it-IT"/>
        </w:rPr>
        <w:t xml:space="preserve"> </w:t>
      </w:r>
      <w:r w:rsidR="00EE2C20" w:rsidRPr="007D49DB">
        <w:rPr>
          <w:rFonts w:asciiTheme="minorHAnsi" w:hAnsiTheme="minorHAnsi"/>
          <w:sz w:val="22"/>
          <w:szCs w:val="22"/>
          <w:lang w:val="it-IT"/>
        </w:rPr>
        <w:t xml:space="preserve">        </w:t>
      </w:r>
    </w:p>
    <w:p w:rsidR="00EE2C20" w:rsidRDefault="00EE2C20" w:rsidP="00EE2C20">
      <w:pPr>
        <w:rPr>
          <w:rFonts w:asciiTheme="minorHAnsi" w:hAnsiTheme="minorHAnsi"/>
          <w:sz w:val="22"/>
          <w:szCs w:val="22"/>
          <w:lang w:val="it-IT"/>
        </w:rPr>
      </w:pPr>
      <w:r w:rsidRPr="007D49DB">
        <w:rPr>
          <w:rFonts w:asciiTheme="minorHAnsi" w:hAnsiTheme="minorHAnsi"/>
          <w:sz w:val="22"/>
          <w:szCs w:val="22"/>
          <w:lang w:val="it-IT"/>
        </w:rPr>
        <w:t xml:space="preserve">  </w:t>
      </w:r>
    </w:p>
    <w:p w:rsidR="00DC717F" w:rsidRDefault="00DC717F" w:rsidP="00EE2C20">
      <w:pPr>
        <w:rPr>
          <w:rFonts w:asciiTheme="minorHAnsi" w:hAnsiTheme="minorHAnsi"/>
          <w:b/>
          <w:sz w:val="28"/>
          <w:szCs w:val="28"/>
          <w:lang w:val="it-IT"/>
        </w:rPr>
      </w:pPr>
      <w:r w:rsidRPr="00EE2C20">
        <w:rPr>
          <w:rFonts w:asciiTheme="minorHAnsi" w:hAnsiTheme="minorHAnsi"/>
          <w:b/>
          <w:sz w:val="28"/>
          <w:szCs w:val="28"/>
          <w:lang w:val="it-IT"/>
        </w:rPr>
        <w:t>Kishore Vadali</w:t>
      </w:r>
    </w:p>
    <w:p w:rsidR="00DC717F" w:rsidRPr="00DC717F" w:rsidRDefault="00DC717F" w:rsidP="00EE2C20">
      <w:pPr>
        <w:rPr>
          <w:rFonts w:asciiTheme="minorHAnsi" w:hAnsiTheme="minorHAnsi"/>
          <w:b/>
          <w:sz w:val="28"/>
          <w:szCs w:val="28"/>
          <w:lang w:val="it-IT"/>
        </w:rPr>
      </w:pPr>
      <w:r w:rsidRPr="007F49E4">
        <w:rPr>
          <w:rFonts w:asciiTheme="minorHAnsi" w:hAnsiTheme="minorHAnsi" w:cs="Arial"/>
          <w:b/>
          <w:bCs/>
          <w:sz w:val="22"/>
          <w:szCs w:val="22"/>
          <w:lang w:val="it-IT"/>
        </w:rPr>
        <w:t xml:space="preserve">E-mail   </w:t>
      </w:r>
      <w:r w:rsidRPr="007F49E4">
        <w:rPr>
          <w:rFonts w:asciiTheme="minorHAnsi" w:hAnsiTheme="minorHAnsi"/>
          <w:bCs/>
          <w:sz w:val="22"/>
          <w:szCs w:val="22"/>
          <w:lang w:val="it-IT"/>
        </w:rPr>
        <w:t>:</w:t>
      </w:r>
      <w:r w:rsidRPr="007F49E4">
        <w:rPr>
          <w:rStyle w:val="Hyperlink"/>
          <w:rFonts w:asciiTheme="minorHAnsi" w:hAnsiTheme="minorHAnsi" w:cs="Arial"/>
          <w:color w:val="000000"/>
          <w:sz w:val="22"/>
          <w:szCs w:val="22"/>
          <w:lang w:val="it-IT"/>
        </w:rPr>
        <w:t xml:space="preserve"> </w:t>
      </w:r>
      <w:r w:rsidRPr="007F49E4">
        <w:rPr>
          <w:rStyle w:val="apple-converted-space"/>
          <w:rFonts w:asciiTheme="minorHAnsi" w:hAnsiTheme="minorHAnsi" w:cs="Arial"/>
          <w:color w:val="000000"/>
          <w:sz w:val="22"/>
          <w:szCs w:val="22"/>
          <w:lang w:val="it-IT"/>
        </w:rPr>
        <w:t>kishorevadali888@gmail.com</w:t>
      </w:r>
      <w:r w:rsidRPr="007F49E4">
        <w:rPr>
          <w:rFonts w:asciiTheme="minorHAnsi" w:hAnsiTheme="minorHAnsi"/>
          <w:sz w:val="22"/>
          <w:szCs w:val="22"/>
          <w:lang w:val="it-IT"/>
        </w:rPr>
        <w:t xml:space="preserve">           </w:t>
      </w:r>
    </w:p>
    <w:p w:rsidR="00403017" w:rsidRDefault="00EE2C20" w:rsidP="00EE2C20">
      <w:pPr>
        <w:widowControl w:val="0"/>
        <w:suppressAutoHyphens/>
        <w:overflowPunct w:val="0"/>
        <w:autoSpaceDE w:val="0"/>
        <w:jc w:val="both"/>
        <w:textAlignment w:val="baseline"/>
        <w:rPr>
          <w:rFonts w:asciiTheme="minorHAnsi" w:hAnsiTheme="minorHAnsi"/>
          <w:bCs/>
          <w:sz w:val="22"/>
          <w:szCs w:val="22"/>
        </w:rPr>
      </w:pPr>
      <w:r w:rsidRPr="007F49E4">
        <w:rPr>
          <w:rFonts w:asciiTheme="minorHAnsi" w:hAnsiTheme="minorHAnsi"/>
          <w:b/>
          <w:sz w:val="22"/>
          <w:szCs w:val="22"/>
        </w:rPr>
        <w:t>Phone:</w:t>
      </w:r>
      <w:r w:rsidRPr="007F49E4">
        <w:rPr>
          <w:rFonts w:asciiTheme="minorHAnsi" w:hAnsiTheme="minorHAnsi"/>
          <w:bCs/>
          <w:sz w:val="22"/>
          <w:szCs w:val="22"/>
        </w:rPr>
        <w:t xml:space="preserve"> +60169691913</w:t>
      </w:r>
      <w:r w:rsidR="00983BD7">
        <w:rPr>
          <w:rFonts w:asciiTheme="minorHAnsi" w:hAnsiTheme="minorHAnsi" w:cs="Arial"/>
          <w:bCs/>
          <w:sz w:val="22"/>
          <w:szCs w:val="22"/>
        </w:rPr>
        <w:t xml:space="preserve"> / +91 9494415828</w:t>
      </w:r>
      <w:r w:rsidRPr="007F49E4">
        <w:rPr>
          <w:rFonts w:asciiTheme="minorHAnsi" w:hAnsiTheme="minorHAnsi" w:cs="Arial"/>
          <w:bCs/>
          <w:sz w:val="22"/>
          <w:szCs w:val="22"/>
        </w:rPr>
        <w:t xml:space="preserve">           </w:t>
      </w:r>
      <w:r w:rsidRPr="007F49E4">
        <w:rPr>
          <w:rFonts w:asciiTheme="minorHAnsi" w:hAnsiTheme="minorHAnsi" w:cs="Arial"/>
          <w:b/>
          <w:bCs/>
          <w:sz w:val="22"/>
          <w:szCs w:val="22"/>
        </w:rPr>
        <w:t xml:space="preserve">                                                      </w:t>
      </w:r>
    </w:p>
    <w:p w:rsidR="00B00B20" w:rsidRPr="007F49E4" w:rsidRDefault="00F15581" w:rsidP="00EE2C20">
      <w:pPr>
        <w:widowControl w:val="0"/>
        <w:suppressAutoHyphens/>
        <w:overflowPunct w:val="0"/>
        <w:autoSpaceDE w:val="0"/>
        <w:jc w:val="both"/>
        <w:textAlignment w:val="baseline"/>
        <w:rPr>
          <w:rFonts w:asciiTheme="minorHAnsi" w:hAnsiTheme="minorHAnsi"/>
          <w:bCs/>
          <w:sz w:val="22"/>
          <w:szCs w:val="22"/>
        </w:rPr>
      </w:pPr>
      <w:r w:rsidRPr="007F49E4">
        <w:rPr>
          <w:rFonts w:asciiTheme="minorHAnsi" w:hAnsiTheme="minorHAnsi"/>
          <w:sz w:val="22"/>
          <w:szCs w:val="22"/>
        </w:rPr>
        <w:t xml:space="preserve">                                                                                                                                             </w:t>
      </w:r>
    </w:p>
    <w:p w:rsidR="00B00B20" w:rsidRPr="006F58F4" w:rsidRDefault="006A1897" w:rsidP="006F58F4">
      <w:pPr>
        <w:pStyle w:val="Heading1"/>
        <w:pBdr>
          <w:bottom w:val="single" w:sz="2" w:space="0" w:color="000000"/>
        </w:pBdr>
        <w:shd w:val="clear" w:color="auto" w:fill="E0E0E0"/>
        <w:tabs>
          <w:tab w:val="left" w:pos="105"/>
          <w:tab w:val="right" w:pos="9360"/>
        </w:tabs>
        <w:ind w:right="90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Career Objective</w:t>
      </w:r>
    </w:p>
    <w:p w:rsidR="00F72215" w:rsidRPr="00F72215" w:rsidRDefault="00F72215" w:rsidP="00F72215">
      <w:pPr>
        <w:ind w:left="720"/>
        <w:jc w:val="both"/>
        <w:rPr>
          <w:rFonts w:asciiTheme="minorHAnsi" w:hAnsiTheme="minorHAnsi"/>
          <w:sz w:val="22"/>
          <w:szCs w:val="22"/>
        </w:rPr>
      </w:pPr>
    </w:p>
    <w:p w:rsidR="001C0DA8" w:rsidRPr="006A1897" w:rsidRDefault="006A1897" w:rsidP="00D167EC">
      <w:pPr>
        <w:ind w:right="-14"/>
        <w:rPr>
          <w:rFonts w:asciiTheme="minorHAnsi" w:eastAsia="Arial Unicode MS" w:hAnsiTheme="minorHAnsi"/>
        </w:rPr>
      </w:pPr>
      <w:r>
        <w:rPr>
          <w:rFonts w:asciiTheme="minorHAnsi" w:hAnsiTheme="minorHAnsi"/>
          <w:sz w:val="22"/>
          <w:szCs w:val="22"/>
        </w:rPr>
        <w:t xml:space="preserve">               </w:t>
      </w:r>
      <w:r w:rsidRPr="006A1897">
        <w:rPr>
          <w:rFonts w:asciiTheme="minorHAnsi" w:hAnsiTheme="minorHAnsi"/>
          <w:sz w:val="22"/>
          <w:szCs w:val="22"/>
        </w:rPr>
        <w:t xml:space="preserve">Seeking a challenging </w:t>
      </w:r>
      <w:r>
        <w:rPr>
          <w:rFonts w:asciiTheme="minorHAnsi" w:hAnsiTheme="minorHAnsi"/>
          <w:sz w:val="22"/>
          <w:szCs w:val="22"/>
        </w:rPr>
        <w:t xml:space="preserve">working </w:t>
      </w:r>
      <w:r w:rsidRPr="006A1897">
        <w:rPr>
          <w:rFonts w:asciiTheme="minorHAnsi" w:hAnsiTheme="minorHAnsi"/>
          <w:sz w:val="22"/>
          <w:szCs w:val="22"/>
        </w:rPr>
        <w:t>environment that encourages continuous learning and creativity, providing exposure to new and stimulated personnel and professional growth in turn contributing to company’s growth and success</w:t>
      </w:r>
      <w:r w:rsidR="0065593B">
        <w:rPr>
          <w:rFonts w:asciiTheme="minorHAnsi" w:hAnsiTheme="minorHAnsi"/>
          <w:sz w:val="22"/>
          <w:szCs w:val="22"/>
        </w:rPr>
        <w:t>.</w:t>
      </w:r>
    </w:p>
    <w:p w:rsidR="003304B3" w:rsidRDefault="003304B3" w:rsidP="003304B3">
      <w:pPr>
        <w:ind w:left="720"/>
        <w:jc w:val="both"/>
        <w:rPr>
          <w:rFonts w:asciiTheme="minorHAnsi" w:hAnsiTheme="minorHAnsi"/>
          <w:sz w:val="22"/>
          <w:szCs w:val="22"/>
        </w:rPr>
      </w:pPr>
    </w:p>
    <w:p w:rsidR="00515865" w:rsidRPr="006F58F4" w:rsidRDefault="00B7031C" w:rsidP="003304B3">
      <w:pPr>
        <w:pStyle w:val="Heading1"/>
        <w:pBdr>
          <w:bottom w:val="single" w:sz="2" w:space="0" w:color="000000"/>
        </w:pBdr>
        <w:shd w:val="clear" w:color="auto" w:fill="E0E0E0"/>
        <w:tabs>
          <w:tab w:val="left" w:pos="105"/>
          <w:tab w:val="right" w:pos="9360"/>
        </w:tabs>
        <w:ind w:right="90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 xml:space="preserve">Professional </w:t>
      </w:r>
      <w:r w:rsidR="00515865" w:rsidRPr="006F58F4">
        <w:rPr>
          <w:rFonts w:asciiTheme="minorHAnsi" w:hAnsiTheme="minorHAnsi"/>
          <w:b/>
          <w:bCs/>
          <w:sz w:val="22"/>
          <w:szCs w:val="22"/>
        </w:rPr>
        <w:t>Succin</w:t>
      </w:r>
      <w:r w:rsidR="00A30F91">
        <w:rPr>
          <w:rFonts w:asciiTheme="minorHAnsi" w:hAnsiTheme="minorHAnsi"/>
          <w:b/>
          <w:bCs/>
          <w:sz w:val="22"/>
          <w:szCs w:val="22"/>
        </w:rPr>
        <w:t>c</w:t>
      </w:r>
      <w:r w:rsidR="00515865" w:rsidRPr="006F58F4">
        <w:rPr>
          <w:rFonts w:asciiTheme="minorHAnsi" w:hAnsiTheme="minorHAnsi"/>
          <w:b/>
          <w:bCs/>
          <w:sz w:val="22"/>
          <w:szCs w:val="22"/>
        </w:rPr>
        <w:t>t</w:t>
      </w:r>
    </w:p>
    <w:p w:rsidR="006F58F4" w:rsidRDefault="006F58F4" w:rsidP="006F58F4">
      <w:pPr>
        <w:widowControl w:val="0"/>
        <w:jc w:val="both"/>
        <w:rPr>
          <w:rFonts w:asciiTheme="minorHAnsi" w:hAnsiTheme="minorHAnsi"/>
          <w:sz w:val="22"/>
          <w:szCs w:val="22"/>
        </w:rPr>
      </w:pPr>
    </w:p>
    <w:p w:rsidR="00DC717F" w:rsidRDefault="003D5F01" w:rsidP="0047079D">
      <w:pPr>
        <w:pStyle w:val="ListParagraph"/>
        <w:numPr>
          <w:ilvl w:val="0"/>
          <w:numId w:val="19"/>
        </w:numPr>
        <w:spacing w:after="100" w:afterAutospacing="1" w:line="360" w:lineRule="auto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Overall </w:t>
      </w:r>
      <w:r w:rsidR="008935E0">
        <w:rPr>
          <w:rFonts w:asciiTheme="minorHAnsi" w:hAnsiTheme="minorHAnsi"/>
          <w:bCs/>
          <w:sz w:val="22"/>
          <w:szCs w:val="22"/>
        </w:rPr>
        <w:t>8</w:t>
      </w:r>
      <w:r w:rsidR="007F49E4" w:rsidRPr="00092D04">
        <w:rPr>
          <w:rFonts w:asciiTheme="minorHAnsi" w:hAnsiTheme="minorHAnsi"/>
          <w:bCs/>
          <w:sz w:val="22"/>
          <w:szCs w:val="22"/>
        </w:rPr>
        <w:t xml:space="preserve">+ years of </w:t>
      </w:r>
      <w:r w:rsidR="00DC717F">
        <w:rPr>
          <w:rFonts w:asciiTheme="minorHAnsi" w:hAnsiTheme="minorHAnsi"/>
          <w:bCs/>
          <w:sz w:val="22"/>
          <w:szCs w:val="22"/>
        </w:rPr>
        <w:t xml:space="preserve">IT </w:t>
      </w:r>
      <w:r w:rsidR="007F49E4" w:rsidRPr="00092D04">
        <w:rPr>
          <w:rFonts w:asciiTheme="minorHAnsi" w:hAnsiTheme="minorHAnsi"/>
          <w:bCs/>
          <w:sz w:val="22"/>
          <w:szCs w:val="22"/>
        </w:rPr>
        <w:t xml:space="preserve">experience </w:t>
      </w:r>
      <w:r w:rsidR="00DC717F">
        <w:rPr>
          <w:rFonts w:asciiTheme="minorHAnsi" w:hAnsiTheme="minorHAnsi"/>
          <w:bCs/>
          <w:sz w:val="22"/>
          <w:szCs w:val="22"/>
        </w:rPr>
        <w:t xml:space="preserve">including </w:t>
      </w:r>
      <w:r>
        <w:rPr>
          <w:rFonts w:asciiTheme="minorHAnsi" w:hAnsiTheme="minorHAnsi"/>
          <w:bCs/>
          <w:sz w:val="22"/>
          <w:szCs w:val="22"/>
        </w:rPr>
        <w:t xml:space="preserve"> 3+ years of experience in Cloud Computing having </w:t>
      </w:r>
      <w:r w:rsidR="00505B3D">
        <w:rPr>
          <w:rFonts w:asciiTheme="minorHAnsi" w:hAnsiTheme="minorHAnsi"/>
          <w:bCs/>
          <w:sz w:val="22"/>
          <w:szCs w:val="22"/>
        </w:rPr>
        <w:t xml:space="preserve">Skillset </w:t>
      </w:r>
      <w:r w:rsidR="005A6016">
        <w:rPr>
          <w:rFonts w:asciiTheme="minorHAnsi" w:hAnsiTheme="minorHAnsi"/>
          <w:bCs/>
          <w:sz w:val="22"/>
          <w:szCs w:val="22"/>
        </w:rPr>
        <w:t xml:space="preserve">-- </w:t>
      </w:r>
      <w:r w:rsidR="00505B3D" w:rsidRPr="00494BA8">
        <w:rPr>
          <w:rFonts w:asciiTheme="minorHAnsi" w:hAnsiTheme="minorHAnsi"/>
          <w:b/>
          <w:bCs/>
          <w:sz w:val="22"/>
          <w:szCs w:val="22"/>
        </w:rPr>
        <w:t xml:space="preserve">AWS, </w:t>
      </w:r>
      <w:r w:rsidRPr="00494BA8">
        <w:rPr>
          <w:rFonts w:asciiTheme="minorHAnsi" w:hAnsiTheme="minorHAnsi"/>
          <w:b/>
          <w:bCs/>
          <w:sz w:val="22"/>
          <w:szCs w:val="22"/>
        </w:rPr>
        <w:t xml:space="preserve">Ansible, Dockers, </w:t>
      </w:r>
      <w:r w:rsidR="00505B3D" w:rsidRPr="00494BA8">
        <w:rPr>
          <w:rFonts w:asciiTheme="minorHAnsi" w:hAnsiTheme="minorHAnsi"/>
          <w:b/>
          <w:bCs/>
          <w:sz w:val="22"/>
          <w:szCs w:val="22"/>
        </w:rPr>
        <w:t xml:space="preserve">Solaris, Linux, AIX, HP-UX, </w:t>
      </w:r>
      <w:r w:rsidRPr="00494BA8">
        <w:rPr>
          <w:rFonts w:asciiTheme="minorHAnsi" w:hAnsiTheme="minorHAnsi"/>
          <w:b/>
          <w:bCs/>
          <w:sz w:val="22"/>
          <w:szCs w:val="22"/>
        </w:rPr>
        <w:t xml:space="preserve">VERITAS </w:t>
      </w:r>
      <w:r w:rsidR="00505B3D" w:rsidRPr="00494BA8">
        <w:rPr>
          <w:rFonts w:asciiTheme="minorHAnsi" w:hAnsiTheme="minorHAnsi"/>
          <w:b/>
          <w:bCs/>
          <w:sz w:val="22"/>
          <w:szCs w:val="22"/>
        </w:rPr>
        <w:t>VxVM,</w:t>
      </w:r>
      <w:r w:rsidR="006114E9" w:rsidRPr="00494BA8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505B3D" w:rsidRPr="00494BA8">
        <w:rPr>
          <w:rFonts w:asciiTheme="minorHAnsi" w:hAnsiTheme="minorHAnsi"/>
          <w:b/>
          <w:bCs/>
          <w:sz w:val="22"/>
          <w:szCs w:val="22"/>
        </w:rPr>
        <w:t xml:space="preserve">VCS, ITIL </w:t>
      </w:r>
      <w:r w:rsidR="00494BA8">
        <w:rPr>
          <w:rFonts w:asciiTheme="minorHAnsi" w:hAnsiTheme="minorHAnsi"/>
          <w:bCs/>
          <w:sz w:val="22"/>
          <w:szCs w:val="22"/>
        </w:rPr>
        <w:t>.</w:t>
      </w:r>
    </w:p>
    <w:p w:rsidR="00403017" w:rsidRPr="00403017" w:rsidRDefault="00403017" w:rsidP="0047079D">
      <w:pPr>
        <w:pStyle w:val="ListParagraph"/>
        <w:numPr>
          <w:ilvl w:val="0"/>
          <w:numId w:val="19"/>
        </w:numPr>
        <w:spacing w:after="100" w:afterAutospacing="1" w:line="360" w:lineRule="auto"/>
        <w:jc w:val="both"/>
        <w:rPr>
          <w:rFonts w:asciiTheme="minorHAnsi" w:hAnsiTheme="minorHAnsi"/>
          <w:bCs/>
          <w:sz w:val="22"/>
          <w:szCs w:val="22"/>
        </w:rPr>
      </w:pPr>
      <w:r w:rsidRPr="00092D04">
        <w:rPr>
          <w:rFonts w:asciiTheme="minorHAnsi" w:hAnsiTheme="minorHAnsi"/>
          <w:bCs/>
          <w:sz w:val="22"/>
          <w:szCs w:val="22"/>
        </w:rPr>
        <w:t xml:space="preserve">Worked with Large Infrastructure Critical Environments in various domains like </w:t>
      </w:r>
      <w:r w:rsidRPr="00864101">
        <w:rPr>
          <w:rFonts w:asciiTheme="minorHAnsi" w:hAnsiTheme="minorHAnsi"/>
          <w:b/>
          <w:bCs/>
          <w:sz w:val="22"/>
          <w:szCs w:val="22"/>
        </w:rPr>
        <w:t xml:space="preserve">Banking, </w:t>
      </w:r>
      <w:r w:rsidRPr="00092D04">
        <w:rPr>
          <w:rFonts w:asciiTheme="minorHAnsi" w:hAnsiTheme="minorHAnsi"/>
          <w:b/>
          <w:bCs/>
          <w:sz w:val="22"/>
          <w:szCs w:val="22"/>
        </w:rPr>
        <w:t>Telecommunication, Petroleum,</w:t>
      </w:r>
      <w:r>
        <w:rPr>
          <w:rFonts w:asciiTheme="minorHAnsi" w:hAnsiTheme="minorHAnsi"/>
          <w:b/>
          <w:bCs/>
          <w:sz w:val="22"/>
          <w:szCs w:val="22"/>
        </w:rPr>
        <w:t xml:space="preserve"> Automobile and Logistics </w:t>
      </w:r>
      <w:r w:rsidRPr="00092D04">
        <w:rPr>
          <w:rFonts w:asciiTheme="minorHAnsi" w:hAnsiTheme="minorHAnsi"/>
          <w:bCs/>
          <w:sz w:val="22"/>
          <w:szCs w:val="22"/>
        </w:rPr>
        <w:t>etc.</w:t>
      </w:r>
    </w:p>
    <w:p w:rsidR="000A4920" w:rsidRDefault="003D5F01" w:rsidP="0047079D">
      <w:pPr>
        <w:pStyle w:val="ListParagraph"/>
        <w:numPr>
          <w:ilvl w:val="0"/>
          <w:numId w:val="19"/>
        </w:numPr>
        <w:spacing w:after="100" w:afterAutospacing="1" w:line="360" w:lineRule="auto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In depth</w:t>
      </w:r>
      <w:r w:rsidR="000A4920" w:rsidRPr="000A4920">
        <w:rPr>
          <w:rFonts w:asciiTheme="minorHAnsi" w:hAnsiTheme="minorHAnsi"/>
          <w:bCs/>
          <w:sz w:val="22"/>
          <w:szCs w:val="22"/>
        </w:rPr>
        <w:t xml:space="preserve"> Knowledge </w:t>
      </w:r>
      <w:r w:rsidR="00494BA8">
        <w:rPr>
          <w:rFonts w:asciiTheme="minorHAnsi" w:hAnsiTheme="minorHAnsi"/>
          <w:bCs/>
          <w:sz w:val="22"/>
          <w:szCs w:val="22"/>
        </w:rPr>
        <w:t>in</w:t>
      </w:r>
      <w:r w:rsidR="000A4920" w:rsidRPr="000A4920">
        <w:rPr>
          <w:rFonts w:asciiTheme="minorHAnsi" w:hAnsiTheme="minorHAnsi"/>
          <w:bCs/>
          <w:sz w:val="22"/>
          <w:szCs w:val="22"/>
        </w:rPr>
        <w:t xml:space="preserve"> wide range of </w:t>
      </w:r>
      <w:r w:rsidR="000A4920" w:rsidRPr="00494BA8">
        <w:rPr>
          <w:rFonts w:asciiTheme="minorHAnsi" w:hAnsiTheme="minorHAnsi"/>
          <w:b/>
          <w:bCs/>
          <w:sz w:val="22"/>
          <w:szCs w:val="22"/>
        </w:rPr>
        <w:t>AWS services</w:t>
      </w:r>
      <w:r w:rsidR="000A4920" w:rsidRPr="000A4920">
        <w:rPr>
          <w:rFonts w:asciiTheme="minorHAnsi" w:hAnsiTheme="minorHAnsi"/>
          <w:bCs/>
          <w:sz w:val="22"/>
          <w:szCs w:val="22"/>
        </w:rPr>
        <w:t xml:space="preserve"> </w:t>
      </w:r>
      <w:r w:rsidR="006114E9">
        <w:rPr>
          <w:rFonts w:asciiTheme="minorHAnsi" w:hAnsiTheme="minorHAnsi"/>
          <w:bCs/>
          <w:sz w:val="22"/>
          <w:szCs w:val="22"/>
        </w:rPr>
        <w:t xml:space="preserve">and </w:t>
      </w:r>
      <w:r w:rsidR="006114E9" w:rsidRPr="006A3C80">
        <w:rPr>
          <w:rFonts w:asciiTheme="minorHAnsi" w:hAnsiTheme="minorHAnsi"/>
          <w:bCs/>
          <w:sz w:val="22"/>
          <w:szCs w:val="22"/>
        </w:rPr>
        <w:t xml:space="preserve">ability to design </w:t>
      </w:r>
      <w:r w:rsidR="006114E9" w:rsidRPr="00494BA8">
        <w:rPr>
          <w:rFonts w:asciiTheme="minorHAnsi" w:hAnsiTheme="minorHAnsi"/>
          <w:b/>
          <w:bCs/>
          <w:sz w:val="22"/>
          <w:szCs w:val="22"/>
        </w:rPr>
        <w:t>AWS infrastructure</w:t>
      </w:r>
      <w:r w:rsidR="006114E9" w:rsidRPr="006A3C80">
        <w:rPr>
          <w:rFonts w:asciiTheme="minorHAnsi" w:hAnsiTheme="minorHAnsi"/>
          <w:bCs/>
          <w:sz w:val="22"/>
          <w:szCs w:val="22"/>
        </w:rPr>
        <w:t xml:space="preserve"> based on the </w:t>
      </w:r>
      <w:r w:rsidR="006114E9">
        <w:rPr>
          <w:rFonts w:asciiTheme="minorHAnsi" w:hAnsiTheme="minorHAnsi"/>
          <w:bCs/>
          <w:sz w:val="22"/>
          <w:szCs w:val="22"/>
        </w:rPr>
        <w:t>A</w:t>
      </w:r>
      <w:r w:rsidR="006114E9" w:rsidRPr="006A3C80">
        <w:rPr>
          <w:rFonts w:asciiTheme="minorHAnsi" w:hAnsiTheme="minorHAnsi"/>
          <w:bCs/>
          <w:sz w:val="22"/>
          <w:szCs w:val="22"/>
        </w:rPr>
        <w:t>pplication requirements</w:t>
      </w:r>
      <w:r w:rsidR="00494BA8">
        <w:rPr>
          <w:rFonts w:asciiTheme="minorHAnsi" w:hAnsiTheme="minorHAnsi"/>
          <w:bCs/>
          <w:sz w:val="22"/>
          <w:szCs w:val="22"/>
        </w:rPr>
        <w:t>.</w:t>
      </w:r>
    </w:p>
    <w:p w:rsidR="00665300" w:rsidRDefault="00665300" w:rsidP="0047079D">
      <w:pPr>
        <w:pStyle w:val="ListParagraph"/>
        <w:numPr>
          <w:ilvl w:val="0"/>
          <w:numId w:val="19"/>
        </w:numPr>
        <w:spacing w:after="100" w:afterAutospacing="1" w:line="360" w:lineRule="auto"/>
        <w:jc w:val="both"/>
        <w:rPr>
          <w:rFonts w:asciiTheme="minorHAnsi" w:hAnsiTheme="minorHAnsi"/>
          <w:bCs/>
          <w:sz w:val="22"/>
          <w:szCs w:val="22"/>
        </w:rPr>
      </w:pPr>
      <w:r w:rsidRPr="00665300">
        <w:rPr>
          <w:rFonts w:asciiTheme="minorHAnsi" w:hAnsiTheme="minorHAnsi"/>
          <w:bCs/>
          <w:sz w:val="22"/>
          <w:szCs w:val="22"/>
        </w:rPr>
        <w:t xml:space="preserve">Creating AWS resources via </w:t>
      </w:r>
      <w:r w:rsidRPr="00665300">
        <w:rPr>
          <w:rFonts w:asciiTheme="minorHAnsi" w:hAnsiTheme="minorHAnsi"/>
          <w:b/>
          <w:bCs/>
          <w:sz w:val="22"/>
          <w:szCs w:val="22"/>
        </w:rPr>
        <w:t>CLI</w:t>
      </w:r>
      <w:r w:rsidRPr="00665300">
        <w:rPr>
          <w:rFonts w:asciiTheme="minorHAnsi" w:hAnsiTheme="minorHAnsi"/>
          <w:bCs/>
          <w:sz w:val="22"/>
          <w:szCs w:val="22"/>
        </w:rPr>
        <w:t xml:space="preserve"> and Deploying the AWS services via </w:t>
      </w:r>
      <w:r w:rsidRPr="00665300">
        <w:rPr>
          <w:rFonts w:asciiTheme="minorHAnsi" w:hAnsiTheme="minorHAnsi"/>
          <w:b/>
          <w:bCs/>
          <w:sz w:val="22"/>
          <w:szCs w:val="22"/>
        </w:rPr>
        <w:t>Cloud Formation</w:t>
      </w:r>
    </w:p>
    <w:p w:rsidR="006114E9" w:rsidRDefault="006114E9" w:rsidP="0047079D">
      <w:pPr>
        <w:pStyle w:val="ListParagraph"/>
        <w:numPr>
          <w:ilvl w:val="0"/>
          <w:numId w:val="19"/>
        </w:numPr>
        <w:spacing w:after="100" w:afterAutospacing="1" w:line="360" w:lineRule="auto"/>
        <w:jc w:val="both"/>
        <w:rPr>
          <w:rFonts w:asciiTheme="minorHAnsi" w:hAnsiTheme="minorHAnsi"/>
          <w:bCs/>
          <w:sz w:val="22"/>
          <w:szCs w:val="22"/>
        </w:rPr>
      </w:pPr>
      <w:r w:rsidRPr="006114E9">
        <w:rPr>
          <w:rFonts w:asciiTheme="minorHAnsi" w:hAnsiTheme="minorHAnsi"/>
          <w:bCs/>
          <w:sz w:val="22"/>
          <w:szCs w:val="22"/>
        </w:rPr>
        <w:t xml:space="preserve">Strong understanding of the </w:t>
      </w:r>
      <w:r w:rsidRPr="00665300">
        <w:rPr>
          <w:rFonts w:asciiTheme="minorHAnsi" w:hAnsiTheme="minorHAnsi"/>
          <w:b/>
          <w:bCs/>
          <w:sz w:val="22"/>
          <w:szCs w:val="22"/>
        </w:rPr>
        <w:t>EC2 instance</w:t>
      </w:r>
      <w:r w:rsidRPr="006114E9">
        <w:rPr>
          <w:rFonts w:asciiTheme="minorHAnsi" w:hAnsiTheme="minorHAnsi"/>
          <w:bCs/>
          <w:sz w:val="22"/>
          <w:szCs w:val="22"/>
        </w:rPr>
        <w:t xml:space="preserve"> des</w:t>
      </w:r>
      <w:r>
        <w:rPr>
          <w:rFonts w:asciiTheme="minorHAnsi" w:hAnsiTheme="minorHAnsi"/>
          <w:bCs/>
          <w:sz w:val="22"/>
          <w:szCs w:val="22"/>
        </w:rPr>
        <w:t xml:space="preserve">igning &amp; implementing security </w:t>
      </w:r>
      <w:r w:rsidRPr="006114E9">
        <w:rPr>
          <w:rFonts w:asciiTheme="minorHAnsi" w:hAnsiTheme="minorHAnsi"/>
          <w:bCs/>
          <w:sz w:val="22"/>
          <w:szCs w:val="22"/>
        </w:rPr>
        <w:t xml:space="preserve">with </w:t>
      </w:r>
      <w:r w:rsidRPr="00665300">
        <w:rPr>
          <w:rFonts w:asciiTheme="minorHAnsi" w:hAnsiTheme="minorHAnsi"/>
          <w:b/>
          <w:bCs/>
          <w:sz w:val="22"/>
          <w:szCs w:val="22"/>
        </w:rPr>
        <w:t>VPC, IAM, Security Groups, NACL</w:t>
      </w:r>
      <w:r w:rsidR="00665300" w:rsidRPr="00665300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665300">
        <w:rPr>
          <w:rFonts w:asciiTheme="minorHAnsi" w:hAnsiTheme="minorHAnsi"/>
          <w:bCs/>
          <w:sz w:val="22"/>
          <w:szCs w:val="22"/>
        </w:rPr>
        <w:t>s</w:t>
      </w:r>
      <w:r>
        <w:rPr>
          <w:rFonts w:asciiTheme="minorHAnsi" w:hAnsiTheme="minorHAnsi"/>
          <w:bCs/>
          <w:sz w:val="22"/>
          <w:szCs w:val="22"/>
        </w:rPr>
        <w:t xml:space="preserve"> etc.</w:t>
      </w:r>
    </w:p>
    <w:p w:rsidR="006114E9" w:rsidRPr="00983BD7" w:rsidRDefault="006114E9" w:rsidP="0047079D">
      <w:pPr>
        <w:pStyle w:val="ListParagraph"/>
        <w:numPr>
          <w:ilvl w:val="0"/>
          <w:numId w:val="19"/>
        </w:numPr>
        <w:spacing w:after="100" w:afterAutospacing="1" w:line="360" w:lineRule="auto"/>
        <w:jc w:val="both"/>
        <w:rPr>
          <w:rFonts w:asciiTheme="minorHAnsi" w:hAnsiTheme="minorHAnsi"/>
          <w:bCs/>
          <w:sz w:val="22"/>
          <w:szCs w:val="22"/>
        </w:rPr>
      </w:pPr>
      <w:r w:rsidRPr="006114E9">
        <w:rPr>
          <w:rFonts w:asciiTheme="minorHAnsi" w:hAnsiTheme="minorHAnsi"/>
          <w:bCs/>
          <w:sz w:val="22"/>
          <w:szCs w:val="22"/>
        </w:rPr>
        <w:t xml:space="preserve">Strong understanding of </w:t>
      </w:r>
      <w:r w:rsidRPr="00665300">
        <w:rPr>
          <w:rFonts w:asciiTheme="minorHAnsi" w:hAnsiTheme="minorHAnsi"/>
          <w:bCs/>
          <w:sz w:val="22"/>
          <w:szCs w:val="22"/>
        </w:rPr>
        <w:t>AWS Storage</w:t>
      </w:r>
      <w:r w:rsidR="00983BD7">
        <w:rPr>
          <w:rFonts w:asciiTheme="minorHAnsi" w:hAnsiTheme="minorHAnsi"/>
          <w:bCs/>
          <w:sz w:val="22"/>
          <w:szCs w:val="22"/>
        </w:rPr>
        <w:t xml:space="preserve"> lifecycle </w:t>
      </w:r>
      <w:r w:rsidRPr="00665300">
        <w:rPr>
          <w:rFonts w:asciiTheme="minorHAnsi" w:hAnsiTheme="minorHAnsi"/>
          <w:b/>
          <w:bCs/>
          <w:sz w:val="22"/>
          <w:szCs w:val="22"/>
        </w:rPr>
        <w:t>(S3,EBS</w:t>
      </w:r>
      <w:r w:rsidR="00403017">
        <w:rPr>
          <w:rFonts w:asciiTheme="minorHAnsi" w:hAnsiTheme="minorHAnsi"/>
          <w:b/>
          <w:bCs/>
          <w:sz w:val="22"/>
          <w:szCs w:val="22"/>
        </w:rPr>
        <w:t>,Glacier</w:t>
      </w:r>
      <w:r w:rsidR="00983BD7">
        <w:rPr>
          <w:rFonts w:asciiTheme="minorHAnsi" w:hAnsiTheme="minorHAnsi"/>
          <w:b/>
          <w:bCs/>
          <w:sz w:val="22"/>
          <w:szCs w:val="22"/>
        </w:rPr>
        <w:t>),</w:t>
      </w:r>
      <w:r w:rsidRPr="00665300">
        <w:rPr>
          <w:rFonts w:asciiTheme="minorHAnsi" w:hAnsiTheme="minorHAnsi"/>
          <w:bCs/>
          <w:sz w:val="22"/>
          <w:szCs w:val="22"/>
        </w:rPr>
        <w:t>AWS Management Tools</w:t>
      </w:r>
      <w:r w:rsidR="00665300" w:rsidRPr="00665300">
        <w:rPr>
          <w:rFonts w:asciiTheme="minorHAnsi" w:hAnsiTheme="minorHAnsi"/>
          <w:b/>
          <w:bCs/>
          <w:sz w:val="22"/>
          <w:szCs w:val="22"/>
        </w:rPr>
        <w:t>(Cloud watch,</w:t>
      </w:r>
      <w:r w:rsidR="00665300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665300">
        <w:rPr>
          <w:rFonts w:asciiTheme="minorHAnsi" w:hAnsiTheme="minorHAnsi"/>
          <w:b/>
          <w:bCs/>
          <w:sz w:val="22"/>
          <w:szCs w:val="22"/>
        </w:rPr>
        <w:t>Cloud Trail)</w:t>
      </w:r>
      <w:r w:rsidR="00665300" w:rsidRPr="00665300">
        <w:rPr>
          <w:rFonts w:asciiTheme="minorHAnsi" w:hAnsiTheme="minorHAnsi"/>
          <w:b/>
          <w:bCs/>
          <w:sz w:val="22"/>
          <w:szCs w:val="22"/>
        </w:rPr>
        <w:t>, Route53, SNS,ELB,</w:t>
      </w:r>
      <w:r w:rsidR="00665300">
        <w:rPr>
          <w:rFonts w:asciiTheme="minorHAnsi" w:hAnsiTheme="minorHAnsi"/>
          <w:b/>
          <w:bCs/>
          <w:sz w:val="22"/>
          <w:szCs w:val="22"/>
        </w:rPr>
        <w:t>RDS</w:t>
      </w:r>
      <w:r w:rsidR="00983BD7">
        <w:rPr>
          <w:rFonts w:asciiTheme="minorHAnsi" w:hAnsiTheme="minorHAnsi"/>
          <w:b/>
          <w:bCs/>
          <w:sz w:val="22"/>
          <w:szCs w:val="22"/>
        </w:rPr>
        <w:t>,</w:t>
      </w:r>
      <w:r w:rsidR="00EA7C62">
        <w:rPr>
          <w:rFonts w:asciiTheme="minorHAnsi" w:hAnsiTheme="minorHAnsi"/>
          <w:b/>
          <w:bCs/>
          <w:sz w:val="22"/>
          <w:szCs w:val="22"/>
        </w:rPr>
        <w:t>SNS,</w:t>
      </w:r>
      <w:r w:rsidR="00983BD7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983BD7" w:rsidRPr="00494BA8">
        <w:rPr>
          <w:rFonts w:asciiTheme="minorHAnsi" w:hAnsiTheme="minorHAnsi"/>
          <w:b/>
          <w:bCs/>
          <w:sz w:val="22"/>
          <w:szCs w:val="22"/>
        </w:rPr>
        <w:t>AWS billing</w:t>
      </w:r>
      <w:r w:rsidR="00983BD7">
        <w:rPr>
          <w:rFonts w:asciiTheme="minorHAnsi" w:hAnsiTheme="minorHAnsi"/>
          <w:bCs/>
          <w:sz w:val="22"/>
          <w:szCs w:val="22"/>
        </w:rPr>
        <w:t xml:space="preserve"> and </w:t>
      </w:r>
      <w:r w:rsidR="00983BD7" w:rsidRPr="00665300">
        <w:rPr>
          <w:rFonts w:asciiTheme="minorHAnsi" w:hAnsiTheme="minorHAnsi"/>
          <w:bCs/>
          <w:sz w:val="22"/>
          <w:szCs w:val="22"/>
        </w:rPr>
        <w:t>ability to provide cost optimal architectural designs</w:t>
      </w:r>
    </w:p>
    <w:p w:rsidR="00300135" w:rsidRPr="00092D04" w:rsidRDefault="00800539" w:rsidP="0047079D">
      <w:pPr>
        <w:pStyle w:val="ListParagraph"/>
        <w:numPr>
          <w:ilvl w:val="0"/>
          <w:numId w:val="19"/>
        </w:numPr>
        <w:spacing w:after="100" w:afterAutospacing="1" w:line="360" w:lineRule="auto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Experience in working </w:t>
      </w:r>
      <w:r w:rsidR="0022629F">
        <w:rPr>
          <w:rFonts w:asciiTheme="minorHAnsi" w:hAnsiTheme="minorHAnsi"/>
          <w:bCs/>
          <w:sz w:val="22"/>
          <w:szCs w:val="22"/>
        </w:rPr>
        <w:t xml:space="preserve">as a System Engineer </w:t>
      </w:r>
      <w:r>
        <w:rPr>
          <w:rFonts w:asciiTheme="minorHAnsi" w:hAnsiTheme="minorHAnsi"/>
          <w:bCs/>
          <w:sz w:val="22"/>
          <w:szCs w:val="22"/>
        </w:rPr>
        <w:t xml:space="preserve">with </w:t>
      </w:r>
      <w:r w:rsidR="0022629F">
        <w:rPr>
          <w:rFonts w:asciiTheme="minorHAnsi" w:hAnsiTheme="minorHAnsi"/>
          <w:bCs/>
          <w:sz w:val="22"/>
          <w:szCs w:val="22"/>
        </w:rPr>
        <w:t>skills-</w:t>
      </w:r>
      <w:r w:rsidR="007F49E4" w:rsidRPr="00092D04">
        <w:rPr>
          <w:rFonts w:asciiTheme="minorHAnsi" w:hAnsiTheme="minorHAnsi"/>
          <w:bCs/>
          <w:sz w:val="22"/>
          <w:szCs w:val="22"/>
        </w:rPr>
        <w:t xml:space="preserve"> </w:t>
      </w:r>
      <w:r w:rsidR="007F49E4" w:rsidRPr="00092D04">
        <w:rPr>
          <w:rFonts w:asciiTheme="minorHAnsi" w:hAnsiTheme="minorHAnsi"/>
          <w:b/>
          <w:bCs/>
          <w:sz w:val="22"/>
          <w:szCs w:val="22"/>
        </w:rPr>
        <w:t xml:space="preserve">Linux, Solaris, </w:t>
      </w:r>
      <w:r w:rsidR="0022629F">
        <w:rPr>
          <w:rFonts w:asciiTheme="minorHAnsi" w:hAnsiTheme="minorHAnsi"/>
          <w:b/>
          <w:bCs/>
          <w:sz w:val="22"/>
          <w:szCs w:val="22"/>
        </w:rPr>
        <w:t>AIX</w:t>
      </w:r>
      <w:r w:rsidR="00D01723">
        <w:rPr>
          <w:rFonts w:asciiTheme="minorHAnsi" w:hAnsiTheme="minorHAnsi"/>
          <w:b/>
          <w:bCs/>
          <w:sz w:val="22"/>
          <w:szCs w:val="22"/>
        </w:rPr>
        <w:t>, HP</w:t>
      </w:r>
      <w:r w:rsidR="0022629F">
        <w:rPr>
          <w:rFonts w:asciiTheme="minorHAnsi" w:hAnsiTheme="minorHAnsi"/>
          <w:b/>
          <w:bCs/>
          <w:sz w:val="22"/>
          <w:szCs w:val="22"/>
        </w:rPr>
        <w:t>-UX</w:t>
      </w:r>
      <w:r w:rsidR="00D01723">
        <w:rPr>
          <w:rFonts w:asciiTheme="minorHAnsi" w:hAnsiTheme="minorHAnsi"/>
          <w:b/>
          <w:bCs/>
          <w:sz w:val="22"/>
          <w:szCs w:val="22"/>
        </w:rPr>
        <w:t>, VERITAS</w:t>
      </w:r>
      <w:r w:rsidR="0022629F">
        <w:rPr>
          <w:rFonts w:asciiTheme="minorHAnsi" w:hAnsiTheme="minorHAnsi"/>
          <w:b/>
          <w:bCs/>
          <w:sz w:val="22"/>
          <w:szCs w:val="22"/>
        </w:rPr>
        <w:t xml:space="preserve"> VxVM,</w:t>
      </w:r>
      <w:r w:rsidR="00D01723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22629F">
        <w:rPr>
          <w:rFonts w:asciiTheme="minorHAnsi" w:hAnsiTheme="minorHAnsi"/>
          <w:b/>
          <w:bCs/>
          <w:sz w:val="22"/>
          <w:szCs w:val="22"/>
        </w:rPr>
        <w:t>VCS,</w:t>
      </w:r>
      <w:r w:rsidR="00D01723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22629F">
        <w:rPr>
          <w:rFonts w:asciiTheme="minorHAnsi" w:hAnsiTheme="minorHAnsi"/>
          <w:b/>
          <w:bCs/>
          <w:sz w:val="22"/>
          <w:szCs w:val="22"/>
        </w:rPr>
        <w:t>ITIL</w:t>
      </w:r>
      <w:r w:rsidR="007F49E4" w:rsidRPr="00092D04">
        <w:rPr>
          <w:rFonts w:asciiTheme="minorHAnsi" w:hAnsiTheme="minorHAnsi"/>
          <w:bCs/>
          <w:sz w:val="22"/>
          <w:szCs w:val="22"/>
        </w:rPr>
        <w:t xml:space="preserve"> and </w:t>
      </w:r>
      <w:r w:rsidR="00133505">
        <w:rPr>
          <w:rFonts w:asciiTheme="minorHAnsi" w:hAnsiTheme="minorHAnsi"/>
          <w:bCs/>
          <w:sz w:val="22"/>
          <w:szCs w:val="22"/>
        </w:rPr>
        <w:t>resolve</w:t>
      </w:r>
      <w:r w:rsidR="007F49E4" w:rsidRPr="00092D04">
        <w:rPr>
          <w:rFonts w:asciiTheme="minorHAnsi" w:hAnsiTheme="minorHAnsi"/>
          <w:bCs/>
          <w:sz w:val="22"/>
          <w:szCs w:val="22"/>
        </w:rPr>
        <w:t xml:space="preserve"> the </w:t>
      </w:r>
      <w:r>
        <w:rPr>
          <w:rFonts w:asciiTheme="minorHAnsi" w:hAnsiTheme="minorHAnsi"/>
          <w:bCs/>
          <w:sz w:val="22"/>
          <w:szCs w:val="22"/>
        </w:rPr>
        <w:t>tickets</w:t>
      </w:r>
      <w:r w:rsidR="007F49E4" w:rsidRPr="00092D04">
        <w:rPr>
          <w:rFonts w:asciiTheme="minorHAnsi" w:hAnsiTheme="minorHAnsi"/>
          <w:bCs/>
          <w:sz w:val="22"/>
          <w:szCs w:val="22"/>
        </w:rPr>
        <w:t xml:space="preserve"> within the </w:t>
      </w:r>
      <w:r w:rsidR="00B34950" w:rsidRPr="00092D04">
        <w:rPr>
          <w:rFonts w:asciiTheme="minorHAnsi" w:hAnsiTheme="minorHAnsi"/>
          <w:bCs/>
          <w:sz w:val="22"/>
          <w:szCs w:val="22"/>
        </w:rPr>
        <w:t>SLA.</w:t>
      </w:r>
    </w:p>
    <w:p w:rsidR="009169FE" w:rsidRPr="00390C03" w:rsidRDefault="009169FE" w:rsidP="0047079D">
      <w:pPr>
        <w:pStyle w:val="ListParagraph"/>
        <w:numPr>
          <w:ilvl w:val="0"/>
          <w:numId w:val="19"/>
        </w:numPr>
        <w:spacing w:after="100" w:afterAutospacing="1" w:line="360" w:lineRule="auto"/>
        <w:jc w:val="both"/>
        <w:rPr>
          <w:rFonts w:asciiTheme="minorHAnsi" w:hAnsiTheme="minorHAnsi"/>
          <w:b/>
          <w:bCs/>
          <w:sz w:val="22"/>
          <w:szCs w:val="22"/>
        </w:rPr>
      </w:pPr>
      <w:r w:rsidRPr="00092D04">
        <w:rPr>
          <w:rFonts w:asciiTheme="minorHAnsi" w:hAnsiTheme="minorHAnsi"/>
          <w:bCs/>
          <w:sz w:val="22"/>
          <w:szCs w:val="22"/>
        </w:rPr>
        <w:t xml:space="preserve">Experience in handling the issues in </w:t>
      </w:r>
      <w:r w:rsidRPr="00092D04">
        <w:rPr>
          <w:rFonts w:asciiTheme="minorHAnsi" w:hAnsiTheme="minorHAnsi"/>
          <w:b/>
          <w:bCs/>
          <w:sz w:val="22"/>
          <w:szCs w:val="22"/>
        </w:rPr>
        <w:t>Shared and Dedicated</w:t>
      </w:r>
      <w:r w:rsidR="00494BA8">
        <w:rPr>
          <w:rFonts w:asciiTheme="minorHAnsi" w:hAnsiTheme="minorHAnsi"/>
          <w:bCs/>
          <w:sz w:val="22"/>
          <w:szCs w:val="22"/>
        </w:rPr>
        <w:t xml:space="preserve"> </w:t>
      </w:r>
      <w:r w:rsidR="00494BA8" w:rsidRPr="00D01723">
        <w:rPr>
          <w:rFonts w:asciiTheme="minorHAnsi" w:hAnsiTheme="minorHAnsi"/>
          <w:b/>
          <w:bCs/>
          <w:sz w:val="22"/>
          <w:szCs w:val="22"/>
        </w:rPr>
        <w:t>support</w:t>
      </w:r>
      <w:r w:rsidR="00494BA8">
        <w:rPr>
          <w:rFonts w:asciiTheme="minorHAnsi" w:hAnsiTheme="minorHAnsi"/>
          <w:bCs/>
          <w:sz w:val="22"/>
          <w:szCs w:val="22"/>
        </w:rPr>
        <w:t xml:space="preserve"> models and handling </w:t>
      </w:r>
      <w:r w:rsidR="00494BA8" w:rsidRPr="00092D04">
        <w:rPr>
          <w:rFonts w:asciiTheme="minorHAnsi" w:hAnsiTheme="minorHAnsi"/>
          <w:bCs/>
          <w:sz w:val="22"/>
          <w:szCs w:val="22"/>
        </w:rPr>
        <w:t xml:space="preserve">day to day tasks using </w:t>
      </w:r>
      <w:r w:rsidR="00494BA8" w:rsidRPr="00092D04">
        <w:rPr>
          <w:rFonts w:asciiTheme="minorHAnsi" w:hAnsiTheme="minorHAnsi"/>
          <w:b/>
          <w:bCs/>
          <w:sz w:val="22"/>
          <w:szCs w:val="22"/>
        </w:rPr>
        <w:t>Incident, Change and Problem Management</w:t>
      </w:r>
      <w:r w:rsidR="00494BA8" w:rsidRPr="00092D04">
        <w:rPr>
          <w:rFonts w:asciiTheme="minorHAnsi" w:hAnsiTheme="minorHAnsi"/>
          <w:bCs/>
          <w:sz w:val="22"/>
          <w:szCs w:val="22"/>
        </w:rPr>
        <w:t>.</w:t>
      </w:r>
    </w:p>
    <w:p w:rsidR="00390C03" w:rsidRPr="00390C03" w:rsidRDefault="00390C03" w:rsidP="00390C03">
      <w:pPr>
        <w:pStyle w:val="ListParagraph"/>
        <w:numPr>
          <w:ilvl w:val="0"/>
          <w:numId w:val="19"/>
        </w:numPr>
        <w:spacing w:after="100" w:afterAutospacing="1" w:line="360" w:lineRule="auto"/>
        <w:jc w:val="both"/>
        <w:rPr>
          <w:rFonts w:asciiTheme="minorHAnsi" w:hAnsiTheme="minorHAnsi"/>
          <w:bCs/>
          <w:sz w:val="22"/>
          <w:szCs w:val="22"/>
        </w:rPr>
      </w:pPr>
      <w:r w:rsidRPr="00390C03">
        <w:rPr>
          <w:rFonts w:asciiTheme="minorHAnsi" w:hAnsiTheme="minorHAnsi"/>
          <w:bCs/>
          <w:sz w:val="22"/>
          <w:szCs w:val="22"/>
        </w:rPr>
        <w:t xml:space="preserve">Strong communication skills with ability to communicate and explain the </w:t>
      </w:r>
      <w:r w:rsidRPr="00390C03">
        <w:rPr>
          <w:rFonts w:asciiTheme="minorHAnsi" w:hAnsiTheme="minorHAnsi"/>
          <w:b/>
          <w:bCs/>
          <w:sz w:val="22"/>
          <w:szCs w:val="22"/>
        </w:rPr>
        <w:t xml:space="preserve">design/deployment </w:t>
      </w:r>
      <w:r w:rsidRPr="00390C03">
        <w:rPr>
          <w:rFonts w:asciiTheme="minorHAnsi" w:hAnsiTheme="minorHAnsi"/>
          <w:bCs/>
          <w:sz w:val="22"/>
          <w:szCs w:val="22"/>
        </w:rPr>
        <w:t>strategy to both technical &amp; non-technical audiences</w:t>
      </w:r>
    </w:p>
    <w:p w:rsidR="009169FE" w:rsidRPr="00092D04" w:rsidRDefault="002451B9" w:rsidP="0047079D">
      <w:pPr>
        <w:pStyle w:val="ListParagraph"/>
        <w:numPr>
          <w:ilvl w:val="0"/>
          <w:numId w:val="19"/>
        </w:numPr>
        <w:spacing w:after="100" w:afterAutospacing="1" w:line="360" w:lineRule="auto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As a </w:t>
      </w:r>
      <w:r w:rsidRPr="00403017">
        <w:rPr>
          <w:rFonts w:asciiTheme="minorHAnsi" w:hAnsiTheme="minorHAnsi"/>
          <w:b/>
          <w:bCs/>
          <w:sz w:val="22"/>
          <w:szCs w:val="22"/>
        </w:rPr>
        <w:t xml:space="preserve">Shift </w:t>
      </w:r>
      <w:r w:rsidR="0047079D">
        <w:rPr>
          <w:rFonts w:asciiTheme="minorHAnsi" w:hAnsiTheme="minorHAnsi"/>
          <w:b/>
          <w:bCs/>
          <w:sz w:val="22"/>
          <w:szCs w:val="22"/>
        </w:rPr>
        <w:t xml:space="preserve">Lead and </w:t>
      </w:r>
      <w:r w:rsidR="00403017" w:rsidRPr="00403017">
        <w:rPr>
          <w:rFonts w:asciiTheme="minorHAnsi" w:hAnsiTheme="minorHAnsi"/>
          <w:b/>
          <w:bCs/>
          <w:sz w:val="22"/>
          <w:szCs w:val="22"/>
        </w:rPr>
        <w:t>Change Manager</w:t>
      </w:r>
      <w:r w:rsidR="00403017">
        <w:rPr>
          <w:rFonts w:asciiTheme="minorHAnsi" w:hAnsiTheme="minorHAnsi"/>
          <w:bCs/>
          <w:sz w:val="22"/>
          <w:szCs w:val="22"/>
        </w:rPr>
        <w:t xml:space="preserve"> </w:t>
      </w:r>
      <w:r w:rsidR="0047079D">
        <w:rPr>
          <w:rFonts w:asciiTheme="minorHAnsi" w:hAnsiTheme="minorHAnsi"/>
          <w:bCs/>
          <w:sz w:val="22"/>
          <w:szCs w:val="22"/>
        </w:rPr>
        <w:t xml:space="preserve">, </w:t>
      </w:r>
      <w:r w:rsidR="00983BD7">
        <w:rPr>
          <w:rFonts w:asciiTheme="minorHAnsi" w:hAnsiTheme="minorHAnsi"/>
          <w:bCs/>
          <w:sz w:val="22"/>
          <w:szCs w:val="22"/>
        </w:rPr>
        <w:t>Experience</w:t>
      </w:r>
      <w:r w:rsidR="00692AA4" w:rsidRPr="00092D04">
        <w:rPr>
          <w:rFonts w:asciiTheme="minorHAnsi" w:hAnsiTheme="minorHAnsi"/>
          <w:bCs/>
          <w:sz w:val="22"/>
          <w:szCs w:val="22"/>
        </w:rPr>
        <w:t xml:space="preserve"> in sending the </w:t>
      </w:r>
      <w:r w:rsidR="00692AA4" w:rsidRPr="00092D04">
        <w:rPr>
          <w:rFonts w:asciiTheme="minorHAnsi" w:hAnsiTheme="minorHAnsi"/>
          <w:b/>
          <w:bCs/>
          <w:sz w:val="22"/>
          <w:szCs w:val="22"/>
        </w:rPr>
        <w:t>rep</w:t>
      </w:r>
      <w:r w:rsidR="00403017">
        <w:rPr>
          <w:rFonts w:asciiTheme="minorHAnsi" w:hAnsiTheme="minorHAnsi"/>
          <w:b/>
          <w:bCs/>
          <w:sz w:val="22"/>
          <w:szCs w:val="22"/>
        </w:rPr>
        <w:t xml:space="preserve">orts to Leads on daily </w:t>
      </w:r>
      <w:r w:rsidR="00983BD7">
        <w:rPr>
          <w:rFonts w:asciiTheme="minorHAnsi" w:hAnsiTheme="minorHAnsi"/>
          <w:b/>
          <w:bCs/>
          <w:sz w:val="22"/>
          <w:szCs w:val="22"/>
        </w:rPr>
        <w:t>basis,</w:t>
      </w:r>
      <w:r w:rsidR="00403017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983BD7">
        <w:rPr>
          <w:rFonts w:asciiTheme="minorHAnsi" w:hAnsiTheme="minorHAnsi"/>
          <w:b/>
          <w:bCs/>
          <w:sz w:val="22"/>
          <w:szCs w:val="22"/>
        </w:rPr>
        <w:t>joining</w:t>
      </w:r>
      <w:r w:rsidR="00692AA4" w:rsidRPr="00092D04">
        <w:rPr>
          <w:rFonts w:asciiTheme="minorHAnsi" w:hAnsiTheme="minorHAnsi"/>
          <w:b/>
          <w:bCs/>
          <w:sz w:val="22"/>
          <w:szCs w:val="22"/>
        </w:rPr>
        <w:t xml:space="preserve"> the CAB</w:t>
      </w:r>
      <w:r w:rsidR="00983BD7">
        <w:rPr>
          <w:rFonts w:asciiTheme="minorHAnsi" w:hAnsiTheme="minorHAnsi"/>
          <w:b/>
          <w:bCs/>
          <w:sz w:val="22"/>
          <w:szCs w:val="22"/>
        </w:rPr>
        <w:t>/TAB</w:t>
      </w:r>
      <w:r w:rsidR="00692AA4" w:rsidRPr="00092D04">
        <w:rPr>
          <w:rFonts w:asciiTheme="minorHAnsi" w:hAnsiTheme="minorHAnsi"/>
          <w:b/>
          <w:bCs/>
          <w:sz w:val="22"/>
          <w:szCs w:val="22"/>
        </w:rPr>
        <w:t xml:space="preserve"> meetings, Conferences with </w:t>
      </w:r>
      <w:r w:rsidR="00CE4552" w:rsidRPr="00092D04">
        <w:rPr>
          <w:rFonts w:asciiTheme="minorHAnsi" w:hAnsiTheme="minorHAnsi"/>
          <w:b/>
          <w:bCs/>
          <w:sz w:val="22"/>
          <w:szCs w:val="22"/>
        </w:rPr>
        <w:t>customers</w:t>
      </w:r>
      <w:r w:rsidR="00403017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403017" w:rsidRPr="00403017">
        <w:rPr>
          <w:rFonts w:asciiTheme="minorHAnsi" w:hAnsiTheme="minorHAnsi"/>
          <w:bCs/>
          <w:sz w:val="22"/>
          <w:szCs w:val="22"/>
        </w:rPr>
        <w:t>when technical discussions required</w:t>
      </w:r>
      <w:r w:rsidR="00CE4552" w:rsidRPr="00403017">
        <w:rPr>
          <w:rFonts w:asciiTheme="minorHAnsi" w:hAnsiTheme="minorHAnsi"/>
          <w:bCs/>
          <w:sz w:val="22"/>
          <w:szCs w:val="22"/>
        </w:rPr>
        <w:t>.</w:t>
      </w:r>
    </w:p>
    <w:p w:rsidR="00300135" w:rsidRPr="00390C03" w:rsidRDefault="00300135" w:rsidP="00390C03">
      <w:pPr>
        <w:pStyle w:val="ListParagraph"/>
        <w:numPr>
          <w:ilvl w:val="0"/>
          <w:numId w:val="19"/>
        </w:numPr>
        <w:spacing w:after="100" w:afterAutospacing="1" w:line="360" w:lineRule="auto"/>
        <w:jc w:val="both"/>
        <w:rPr>
          <w:rFonts w:asciiTheme="minorHAnsi" w:hAnsiTheme="minorHAnsi"/>
          <w:bCs/>
          <w:sz w:val="22"/>
          <w:szCs w:val="22"/>
        </w:rPr>
      </w:pPr>
      <w:r w:rsidRPr="00092D04">
        <w:rPr>
          <w:rFonts w:asciiTheme="minorHAnsi" w:hAnsiTheme="minorHAnsi"/>
          <w:bCs/>
          <w:sz w:val="22"/>
          <w:szCs w:val="22"/>
        </w:rPr>
        <w:t xml:space="preserve">Participated in various </w:t>
      </w:r>
      <w:r w:rsidRPr="00092D04">
        <w:rPr>
          <w:rFonts w:asciiTheme="minorHAnsi" w:hAnsiTheme="minorHAnsi"/>
          <w:b/>
          <w:bCs/>
          <w:sz w:val="22"/>
          <w:szCs w:val="22"/>
        </w:rPr>
        <w:t>DC migration projects</w:t>
      </w:r>
      <w:r w:rsidRPr="00092D04">
        <w:rPr>
          <w:rFonts w:asciiTheme="minorHAnsi" w:hAnsiTheme="minorHAnsi"/>
          <w:bCs/>
          <w:sz w:val="22"/>
          <w:szCs w:val="22"/>
        </w:rPr>
        <w:t xml:space="preserve"> </w:t>
      </w:r>
      <w:r w:rsidR="00403017">
        <w:rPr>
          <w:rFonts w:asciiTheme="minorHAnsi" w:hAnsiTheme="minorHAnsi"/>
          <w:bCs/>
          <w:sz w:val="22"/>
          <w:szCs w:val="22"/>
        </w:rPr>
        <w:t xml:space="preserve">and </w:t>
      </w:r>
      <w:r w:rsidR="00403017" w:rsidRPr="00403017">
        <w:rPr>
          <w:rFonts w:asciiTheme="minorHAnsi" w:hAnsiTheme="minorHAnsi"/>
          <w:b/>
          <w:bCs/>
          <w:sz w:val="22"/>
          <w:szCs w:val="22"/>
        </w:rPr>
        <w:t>DR Drills</w:t>
      </w:r>
      <w:r w:rsidR="00403017">
        <w:rPr>
          <w:rFonts w:asciiTheme="minorHAnsi" w:hAnsiTheme="minorHAnsi"/>
          <w:bCs/>
          <w:sz w:val="22"/>
          <w:szCs w:val="22"/>
        </w:rPr>
        <w:t xml:space="preserve"> </w:t>
      </w:r>
      <w:r w:rsidRPr="00092D04">
        <w:rPr>
          <w:rFonts w:asciiTheme="minorHAnsi" w:hAnsiTheme="minorHAnsi"/>
          <w:bCs/>
          <w:sz w:val="22"/>
          <w:szCs w:val="22"/>
        </w:rPr>
        <w:t xml:space="preserve">by coordinating various teams </w:t>
      </w:r>
      <w:proofErr w:type="spellStart"/>
      <w:r w:rsidRPr="00092D04">
        <w:rPr>
          <w:rFonts w:asciiTheme="minorHAnsi" w:hAnsiTheme="minorHAnsi"/>
          <w:bCs/>
          <w:sz w:val="22"/>
          <w:szCs w:val="22"/>
        </w:rPr>
        <w:t>ie</w:t>
      </w:r>
      <w:proofErr w:type="spellEnd"/>
      <w:r w:rsidRPr="00092D04">
        <w:rPr>
          <w:rFonts w:asciiTheme="minorHAnsi" w:hAnsiTheme="minorHAnsi"/>
          <w:bCs/>
          <w:sz w:val="22"/>
          <w:szCs w:val="22"/>
        </w:rPr>
        <w:t xml:space="preserve"> </w:t>
      </w:r>
      <w:r w:rsidRPr="00092D04">
        <w:rPr>
          <w:rFonts w:asciiTheme="minorHAnsi" w:hAnsiTheme="minorHAnsi"/>
          <w:b/>
          <w:bCs/>
          <w:sz w:val="22"/>
          <w:szCs w:val="22"/>
        </w:rPr>
        <w:t xml:space="preserve">Application, Network, </w:t>
      </w:r>
      <w:r w:rsidR="00CE4552" w:rsidRPr="00092D04">
        <w:rPr>
          <w:rFonts w:asciiTheme="minorHAnsi" w:hAnsiTheme="minorHAnsi"/>
          <w:b/>
          <w:bCs/>
          <w:sz w:val="22"/>
          <w:szCs w:val="22"/>
        </w:rPr>
        <w:t>Database, Data</w:t>
      </w:r>
      <w:r w:rsidRPr="00092D04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CE4552" w:rsidRPr="00092D04">
        <w:rPr>
          <w:rFonts w:asciiTheme="minorHAnsi" w:hAnsiTheme="minorHAnsi"/>
          <w:b/>
          <w:bCs/>
          <w:sz w:val="22"/>
          <w:szCs w:val="22"/>
        </w:rPr>
        <w:t>center</w:t>
      </w:r>
      <w:r w:rsidRPr="00092D04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092D04">
        <w:rPr>
          <w:rFonts w:asciiTheme="minorHAnsi" w:hAnsiTheme="minorHAnsi"/>
          <w:bCs/>
          <w:sz w:val="22"/>
          <w:szCs w:val="22"/>
        </w:rPr>
        <w:t>etc.</w:t>
      </w:r>
    </w:p>
    <w:p w:rsidR="002C3E97" w:rsidRDefault="00983BD7" w:rsidP="0047079D">
      <w:pPr>
        <w:pStyle w:val="ListParagraph"/>
        <w:numPr>
          <w:ilvl w:val="0"/>
          <w:numId w:val="19"/>
        </w:numPr>
        <w:spacing w:after="100" w:afterAutospacing="1" w:line="360" w:lineRule="auto"/>
        <w:jc w:val="both"/>
        <w:rPr>
          <w:rFonts w:asciiTheme="minorHAnsi" w:hAnsiTheme="minorHAnsi"/>
          <w:bCs/>
          <w:sz w:val="22"/>
          <w:szCs w:val="22"/>
        </w:rPr>
      </w:pPr>
      <w:r w:rsidRPr="00092D04">
        <w:rPr>
          <w:rFonts w:asciiTheme="minorHAnsi" w:hAnsiTheme="minorHAnsi"/>
          <w:b/>
          <w:bCs/>
          <w:sz w:val="22"/>
          <w:szCs w:val="22"/>
        </w:rPr>
        <w:t>Self-Motivated</w:t>
      </w:r>
      <w:r w:rsidR="00300135" w:rsidRPr="00092D04">
        <w:rPr>
          <w:rFonts w:asciiTheme="minorHAnsi" w:hAnsiTheme="minorHAnsi"/>
          <w:b/>
          <w:bCs/>
          <w:sz w:val="22"/>
          <w:szCs w:val="22"/>
        </w:rPr>
        <w:t>, Quick Lerner, Ability to multi task, and work under pressure</w:t>
      </w:r>
      <w:r w:rsidR="00300135" w:rsidRPr="00092D04">
        <w:rPr>
          <w:rFonts w:asciiTheme="minorHAnsi" w:hAnsiTheme="minorHAnsi"/>
          <w:bCs/>
          <w:sz w:val="22"/>
          <w:szCs w:val="22"/>
        </w:rPr>
        <w:t xml:space="preserve"> with changing priorities.</w:t>
      </w:r>
    </w:p>
    <w:p w:rsidR="00D167EC" w:rsidRPr="00D167EC" w:rsidRDefault="00D167EC" w:rsidP="00D167EC">
      <w:pPr>
        <w:spacing w:after="100" w:afterAutospacing="1" w:line="360" w:lineRule="auto"/>
        <w:jc w:val="both"/>
        <w:rPr>
          <w:rFonts w:asciiTheme="minorHAnsi" w:hAnsiTheme="minorHAnsi"/>
          <w:bCs/>
          <w:sz w:val="22"/>
          <w:szCs w:val="22"/>
        </w:rPr>
      </w:pPr>
    </w:p>
    <w:p w:rsidR="00463110" w:rsidRPr="00A1234D" w:rsidRDefault="00692AA4" w:rsidP="00463110">
      <w:pPr>
        <w:pStyle w:val="Heading1"/>
        <w:pBdr>
          <w:bottom w:val="single" w:sz="2" w:space="0" w:color="000000"/>
        </w:pBdr>
        <w:shd w:val="clear" w:color="auto" w:fill="E0E0E0"/>
        <w:tabs>
          <w:tab w:val="left" w:pos="105"/>
          <w:tab w:val="right" w:pos="9360"/>
        </w:tabs>
        <w:ind w:right="90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lastRenderedPageBreak/>
        <w:t>Technical S</w:t>
      </w:r>
      <w:r w:rsidR="00463110" w:rsidRPr="00A1234D">
        <w:rPr>
          <w:rFonts w:asciiTheme="minorHAnsi" w:hAnsiTheme="minorHAnsi"/>
          <w:b/>
          <w:bCs/>
          <w:sz w:val="22"/>
          <w:szCs w:val="22"/>
        </w:rPr>
        <w:t xml:space="preserve">kills </w:t>
      </w:r>
    </w:p>
    <w:p w:rsidR="00463110" w:rsidRPr="006F58F4" w:rsidRDefault="00463110" w:rsidP="00463110">
      <w:pPr>
        <w:pStyle w:val="BodyText"/>
        <w:widowControl w:val="0"/>
        <w:suppressAutoHyphens/>
        <w:autoSpaceDE w:val="0"/>
        <w:rPr>
          <w:rFonts w:asciiTheme="minorHAnsi" w:hAnsiTheme="minorHAnsi" w:cs="Arial"/>
          <w:b/>
          <w:sz w:val="22"/>
          <w:szCs w:val="22"/>
        </w:rPr>
      </w:pPr>
    </w:p>
    <w:p w:rsidR="00AE6BD6" w:rsidRDefault="00AE6BD6" w:rsidP="00AE6BD6">
      <w:pPr>
        <w:pStyle w:val="BodyText"/>
        <w:spacing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Cloud C</w:t>
      </w:r>
      <w:r w:rsidRPr="00875474">
        <w:rPr>
          <w:rFonts w:asciiTheme="minorHAnsi" w:hAnsiTheme="minorHAnsi"/>
          <w:b/>
          <w:sz w:val="22"/>
          <w:szCs w:val="22"/>
        </w:rPr>
        <w:t>omputing</w:t>
      </w:r>
      <w:r>
        <w:rPr>
          <w:rFonts w:asciiTheme="minorHAnsi" w:hAnsiTheme="minorHAnsi"/>
          <w:sz w:val="22"/>
          <w:szCs w:val="22"/>
        </w:rPr>
        <w:t xml:space="preserve">            : AWS,</w:t>
      </w:r>
      <w:r w:rsidRPr="00AE6BD6">
        <w:rPr>
          <w:rFonts w:asciiTheme="minorHAnsi" w:hAnsiTheme="minorHAnsi"/>
          <w:sz w:val="22"/>
          <w:szCs w:val="22"/>
        </w:rPr>
        <w:t xml:space="preserve"> </w:t>
      </w:r>
      <w:r w:rsidRPr="00875474">
        <w:rPr>
          <w:rFonts w:asciiTheme="minorHAnsi" w:hAnsiTheme="minorHAnsi"/>
          <w:sz w:val="22"/>
          <w:szCs w:val="22"/>
        </w:rPr>
        <w:t>Ansible, Cloudformation</w:t>
      </w:r>
      <w:r>
        <w:rPr>
          <w:rFonts w:asciiTheme="minorHAnsi" w:hAnsiTheme="minorHAnsi"/>
          <w:sz w:val="22"/>
          <w:szCs w:val="22"/>
        </w:rPr>
        <w:t>,</w:t>
      </w:r>
      <w:r w:rsidRPr="00AE6BD6">
        <w:rPr>
          <w:rFonts w:asciiTheme="minorHAnsi" w:hAnsiTheme="minorHAnsi"/>
          <w:sz w:val="22"/>
          <w:szCs w:val="22"/>
        </w:rPr>
        <w:t xml:space="preserve"> </w:t>
      </w:r>
      <w:r w:rsidRPr="00875474">
        <w:rPr>
          <w:rFonts w:asciiTheme="minorHAnsi" w:hAnsiTheme="minorHAnsi"/>
          <w:sz w:val="22"/>
          <w:szCs w:val="22"/>
        </w:rPr>
        <w:t>Docker</w:t>
      </w:r>
      <w:r>
        <w:rPr>
          <w:rFonts w:asciiTheme="minorHAnsi" w:hAnsiTheme="minorHAnsi"/>
          <w:sz w:val="22"/>
          <w:szCs w:val="22"/>
        </w:rPr>
        <w:t>,</w:t>
      </w:r>
      <w:r w:rsidRPr="00AE6BD6">
        <w:rPr>
          <w:rFonts w:asciiTheme="minorHAnsi" w:hAnsiTheme="minorHAnsi"/>
          <w:sz w:val="22"/>
          <w:szCs w:val="22"/>
        </w:rPr>
        <w:t xml:space="preserve"> </w:t>
      </w:r>
      <w:r w:rsidRPr="00875474">
        <w:rPr>
          <w:rFonts w:asciiTheme="minorHAnsi" w:hAnsiTheme="minorHAnsi"/>
          <w:sz w:val="22"/>
          <w:szCs w:val="22"/>
        </w:rPr>
        <w:t>Jenkins</w:t>
      </w:r>
    </w:p>
    <w:p w:rsidR="00463110" w:rsidRPr="00073FBD" w:rsidRDefault="0000456C" w:rsidP="00B46DFF">
      <w:pPr>
        <w:pStyle w:val="BodyText"/>
        <w:widowControl w:val="0"/>
        <w:suppressAutoHyphens/>
        <w:autoSpaceDE w:val="0"/>
        <w:spacing w:line="360" w:lineRule="auto"/>
        <w:rPr>
          <w:rFonts w:ascii="Calibri" w:hAnsi="Calibri"/>
          <w:sz w:val="22"/>
          <w:szCs w:val="22"/>
        </w:rPr>
      </w:pPr>
      <w:r w:rsidRPr="00073FBD">
        <w:rPr>
          <w:rFonts w:asciiTheme="minorHAnsi" w:hAnsiTheme="minorHAnsi" w:cs="Arial"/>
          <w:b/>
          <w:sz w:val="22"/>
          <w:szCs w:val="22"/>
        </w:rPr>
        <w:t>Hardware</w:t>
      </w:r>
      <w:r w:rsidRPr="00073FBD">
        <w:rPr>
          <w:rFonts w:asciiTheme="minorHAnsi" w:hAnsiTheme="minorHAnsi" w:cs="Arial"/>
          <w:b/>
          <w:sz w:val="22"/>
          <w:szCs w:val="22"/>
        </w:rPr>
        <w:tab/>
      </w:r>
      <w:r w:rsidRPr="00073FBD">
        <w:rPr>
          <w:rFonts w:asciiTheme="minorHAnsi" w:hAnsiTheme="minorHAnsi" w:cs="Arial"/>
          <w:b/>
          <w:sz w:val="22"/>
          <w:szCs w:val="22"/>
        </w:rPr>
        <w:tab/>
      </w:r>
      <w:r w:rsidR="00463110" w:rsidRPr="00073FBD">
        <w:rPr>
          <w:rFonts w:asciiTheme="minorHAnsi" w:hAnsiTheme="minorHAnsi" w:cs="Arial"/>
          <w:b/>
          <w:sz w:val="22"/>
          <w:szCs w:val="22"/>
        </w:rPr>
        <w:t>:</w:t>
      </w:r>
      <w:r w:rsidR="00073FBD" w:rsidRPr="00073FBD">
        <w:rPr>
          <w:rFonts w:asciiTheme="minorHAnsi" w:hAnsiTheme="minorHAnsi" w:cs="Arial"/>
          <w:b/>
          <w:sz w:val="22"/>
          <w:szCs w:val="22"/>
        </w:rPr>
        <w:t xml:space="preserve"> </w:t>
      </w:r>
      <w:r w:rsidR="00463110" w:rsidRPr="00073FBD">
        <w:rPr>
          <w:rFonts w:asciiTheme="minorHAnsi" w:hAnsiTheme="minorHAnsi"/>
          <w:sz w:val="22"/>
          <w:szCs w:val="22"/>
        </w:rPr>
        <w:t>Sun Fire</w:t>
      </w:r>
      <w:r w:rsidR="00864101">
        <w:rPr>
          <w:rFonts w:asciiTheme="minorHAnsi" w:hAnsiTheme="minorHAnsi"/>
          <w:sz w:val="22"/>
          <w:szCs w:val="22"/>
        </w:rPr>
        <w:t xml:space="preserve"> </w:t>
      </w:r>
      <w:r w:rsidR="00463110" w:rsidRPr="00073FBD">
        <w:rPr>
          <w:rFonts w:asciiTheme="minorHAnsi" w:hAnsiTheme="minorHAnsi"/>
          <w:sz w:val="22"/>
          <w:szCs w:val="22"/>
        </w:rPr>
        <w:t>v880</w:t>
      </w:r>
      <w:r w:rsidR="00C17E77" w:rsidRPr="00073FBD">
        <w:rPr>
          <w:rFonts w:asciiTheme="minorHAnsi" w:hAnsiTheme="minorHAnsi"/>
          <w:sz w:val="22"/>
          <w:szCs w:val="22"/>
        </w:rPr>
        <w:t>, T5210</w:t>
      </w:r>
      <w:r w:rsidR="00F60752" w:rsidRPr="00073FBD">
        <w:rPr>
          <w:rFonts w:asciiTheme="minorHAnsi" w:hAnsiTheme="minorHAnsi"/>
          <w:sz w:val="22"/>
          <w:szCs w:val="22"/>
        </w:rPr>
        <w:t>,</w:t>
      </w:r>
      <w:r w:rsidR="00F60752" w:rsidRPr="00073FBD">
        <w:rPr>
          <w:rFonts w:ascii="Calibri" w:hAnsi="Calibri"/>
          <w:sz w:val="22"/>
          <w:szCs w:val="22"/>
        </w:rPr>
        <w:t xml:space="preserve"> </w:t>
      </w:r>
      <w:r w:rsidR="00864101">
        <w:rPr>
          <w:rFonts w:ascii="Calibri" w:hAnsi="Calibri"/>
          <w:sz w:val="22"/>
          <w:szCs w:val="22"/>
        </w:rPr>
        <w:t>M3000, M4000, HP</w:t>
      </w:r>
      <w:r w:rsidR="00F60752" w:rsidRPr="00073FBD">
        <w:rPr>
          <w:rFonts w:ascii="Calibri" w:hAnsi="Calibri"/>
          <w:sz w:val="22"/>
          <w:szCs w:val="22"/>
        </w:rPr>
        <w:t xml:space="preserve"> ProLiant DL 360</w:t>
      </w:r>
      <w:r w:rsidR="00073FBD" w:rsidRPr="00073FBD">
        <w:rPr>
          <w:rFonts w:ascii="Calibri" w:hAnsi="Calibri"/>
          <w:sz w:val="22"/>
          <w:szCs w:val="22"/>
        </w:rPr>
        <w:t xml:space="preserve">,380,385 </w:t>
      </w:r>
      <w:r w:rsidR="00C17E77" w:rsidRPr="00073FBD">
        <w:rPr>
          <w:rFonts w:ascii="Calibri" w:hAnsi="Calibri"/>
          <w:sz w:val="22"/>
          <w:szCs w:val="22"/>
        </w:rPr>
        <w:t xml:space="preserve">series </w:t>
      </w:r>
    </w:p>
    <w:p w:rsidR="00463110" w:rsidRDefault="0000456C" w:rsidP="00B46DFF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2C2B66">
        <w:rPr>
          <w:rFonts w:asciiTheme="minorHAnsi" w:hAnsiTheme="minorHAnsi"/>
          <w:b/>
          <w:bCs/>
          <w:sz w:val="22"/>
          <w:szCs w:val="22"/>
        </w:rPr>
        <w:t>Operating Systems</w:t>
      </w:r>
      <w:r w:rsidRPr="002C2B66">
        <w:rPr>
          <w:rFonts w:asciiTheme="minorHAnsi" w:hAnsiTheme="minorHAnsi"/>
          <w:b/>
          <w:bCs/>
          <w:sz w:val="22"/>
          <w:szCs w:val="22"/>
        </w:rPr>
        <w:tab/>
      </w:r>
      <w:r w:rsidR="00463110" w:rsidRPr="002C2B66">
        <w:rPr>
          <w:rFonts w:asciiTheme="minorHAnsi" w:hAnsiTheme="minorHAnsi"/>
          <w:b/>
          <w:bCs/>
          <w:sz w:val="22"/>
          <w:szCs w:val="22"/>
        </w:rPr>
        <w:t>:</w:t>
      </w:r>
      <w:r w:rsidRPr="002C2B66">
        <w:rPr>
          <w:rFonts w:asciiTheme="minorHAnsi" w:hAnsiTheme="minorHAnsi"/>
          <w:bCs/>
          <w:sz w:val="22"/>
          <w:szCs w:val="22"/>
        </w:rPr>
        <w:t xml:space="preserve">  </w:t>
      </w:r>
      <w:r w:rsidR="00463110" w:rsidRPr="002C2B66">
        <w:rPr>
          <w:rFonts w:asciiTheme="minorHAnsi" w:hAnsiTheme="minorHAnsi"/>
          <w:sz w:val="22"/>
          <w:szCs w:val="22"/>
        </w:rPr>
        <w:t>Solaris 8/9</w:t>
      </w:r>
      <w:r w:rsidR="00565715" w:rsidRPr="002C2B66">
        <w:rPr>
          <w:rFonts w:asciiTheme="minorHAnsi" w:hAnsiTheme="minorHAnsi"/>
          <w:sz w:val="22"/>
          <w:szCs w:val="22"/>
        </w:rPr>
        <w:t xml:space="preserve">/10, </w:t>
      </w:r>
      <w:r w:rsidR="00692AA4" w:rsidRPr="002C2B66">
        <w:rPr>
          <w:rFonts w:asciiTheme="minorHAnsi" w:hAnsiTheme="minorHAnsi"/>
          <w:sz w:val="22"/>
          <w:szCs w:val="22"/>
        </w:rPr>
        <w:t xml:space="preserve">RHEL </w:t>
      </w:r>
      <w:r w:rsidR="0043700E" w:rsidRPr="002C2B66">
        <w:rPr>
          <w:rFonts w:asciiTheme="minorHAnsi" w:hAnsiTheme="minorHAnsi"/>
          <w:sz w:val="22"/>
          <w:szCs w:val="22"/>
        </w:rPr>
        <w:t>Linux</w:t>
      </w:r>
      <w:r w:rsidR="00864101">
        <w:rPr>
          <w:rFonts w:asciiTheme="minorHAnsi" w:hAnsiTheme="minorHAnsi"/>
          <w:sz w:val="22"/>
          <w:szCs w:val="22"/>
        </w:rPr>
        <w:t>,</w:t>
      </w:r>
      <w:r w:rsidR="0043700E" w:rsidRPr="002C2B66">
        <w:rPr>
          <w:rFonts w:asciiTheme="minorHAnsi" w:hAnsiTheme="minorHAnsi"/>
          <w:sz w:val="22"/>
          <w:szCs w:val="22"/>
        </w:rPr>
        <w:t xml:space="preserve"> AIX</w:t>
      </w:r>
      <w:r w:rsidR="00565715" w:rsidRPr="002C2B66">
        <w:rPr>
          <w:rFonts w:asciiTheme="minorHAnsi" w:hAnsiTheme="minorHAnsi"/>
          <w:sz w:val="22"/>
          <w:szCs w:val="22"/>
        </w:rPr>
        <w:t xml:space="preserve"> </w:t>
      </w:r>
      <w:r w:rsidR="00463110" w:rsidRPr="002C2B66">
        <w:rPr>
          <w:rFonts w:asciiTheme="minorHAnsi" w:hAnsiTheme="minorHAnsi"/>
          <w:sz w:val="22"/>
          <w:szCs w:val="22"/>
        </w:rPr>
        <w:t xml:space="preserve">6.1, HP-UX.  </w:t>
      </w:r>
    </w:p>
    <w:p w:rsidR="002C2B66" w:rsidRPr="007F49E4" w:rsidRDefault="002C2B66" w:rsidP="00B46DFF">
      <w:pPr>
        <w:spacing w:line="360" w:lineRule="auto"/>
        <w:jc w:val="both"/>
        <w:rPr>
          <w:rFonts w:asciiTheme="minorHAnsi" w:hAnsiTheme="minorHAnsi"/>
          <w:b/>
          <w:i/>
          <w:sz w:val="22"/>
          <w:szCs w:val="22"/>
          <w:lang w:val="pt-BR"/>
        </w:rPr>
      </w:pPr>
      <w:r w:rsidRPr="007F49E4">
        <w:rPr>
          <w:rFonts w:asciiTheme="minorHAnsi" w:hAnsiTheme="minorHAnsi"/>
          <w:b/>
          <w:sz w:val="22"/>
          <w:szCs w:val="22"/>
          <w:lang w:val="pt-BR"/>
        </w:rPr>
        <w:t xml:space="preserve">Consoles  </w:t>
      </w:r>
      <w:r w:rsidRPr="007F49E4">
        <w:rPr>
          <w:rFonts w:asciiTheme="minorHAnsi" w:hAnsiTheme="minorHAnsi"/>
          <w:sz w:val="22"/>
          <w:szCs w:val="22"/>
          <w:lang w:val="pt-BR"/>
        </w:rPr>
        <w:t xml:space="preserve">                     </w:t>
      </w:r>
      <w:r w:rsidR="000F54CB">
        <w:rPr>
          <w:rFonts w:asciiTheme="minorHAnsi" w:hAnsiTheme="minorHAnsi"/>
          <w:sz w:val="22"/>
          <w:szCs w:val="22"/>
          <w:lang w:val="pt-BR"/>
        </w:rPr>
        <w:t xml:space="preserve">    </w:t>
      </w:r>
      <w:r w:rsidRPr="00DC1A73">
        <w:rPr>
          <w:rFonts w:asciiTheme="minorHAnsi" w:hAnsiTheme="minorHAnsi"/>
          <w:b/>
          <w:sz w:val="22"/>
          <w:szCs w:val="22"/>
          <w:lang w:val="pt-BR"/>
        </w:rPr>
        <w:t>:</w:t>
      </w:r>
      <w:r w:rsidRPr="007F49E4">
        <w:rPr>
          <w:rFonts w:asciiTheme="minorHAnsi" w:hAnsiTheme="minorHAnsi"/>
          <w:sz w:val="22"/>
          <w:szCs w:val="22"/>
          <w:lang w:val="pt-BR"/>
        </w:rPr>
        <w:t xml:space="preserve"> </w:t>
      </w:r>
      <w:r w:rsidR="0043700E" w:rsidRPr="007F49E4">
        <w:rPr>
          <w:rFonts w:asciiTheme="minorHAnsi" w:hAnsiTheme="minorHAnsi"/>
          <w:sz w:val="22"/>
          <w:szCs w:val="22"/>
          <w:lang w:val="pt-BR"/>
        </w:rPr>
        <w:t>ILO, ALOM, XSCF</w:t>
      </w:r>
      <w:r w:rsidR="003071E7">
        <w:rPr>
          <w:rFonts w:asciiTheme="minorHAnsi" w:hAnsiTheme="minorHAnsi"/>
          <w:sz w:val="22"/>
          <w:szCs w:val="22"/>
          <w:lang w:val="pt-BR"/>
        </w:rPr>
        <w:t>,MP,GSP.</w:t>
      </w:r>
    </w:p>
    <w:p w:rsidR="00463110" w:rsidRPr="002C2B66" w:rsidRDefault="00353380" w:rsidP="00B46DFF">
      <w:pPr>
        <w:pStyle w:val="BodyText"/>
        <w:widowControl w:val="0"/>
        <w:suppressAutoHyphens/>
        <w:autoSpaceDE w:val="0"/>
        <w:spacing w:line="360" w:lineRule="auto"/>
        <w:rPr>
          <w:rFonts w:asciiTheme="minorHAnsi" w:hAnsiTheme="minorHAnsi"/>
          <w:sz w:val="22"/>
          <w:szCs w:val="22"/>
          <w:lang w:val="pt-BR"/>
        </w:rPr>
      </w:pPr>
      <w:r w:rsidRPr="002C2B66">
        <w:rPr>
          <w:rFonts w:asciiTheme="minorHAnsi" w:hAnsiTheme="minorHAnsi"/>
          <w:b/>
          <w:sz w:val="22"/>
          <w:szCs w:val="22"/>
          <w:lang w:val="pt-BR"/>
        </w:rPr>
        <w:t>VERITAS</w:t>
      </w:r>
      <w:r w:rsidRPr="002C2B66">
        <w:rPr>
          <w:rFonts w:asciiTheme="minorHAnsi" w:hAnsiTheme="minorHAnsi"/>
          <w:b/>
          <w:sz w:val="22"/>
          <w:szCs w:val="22"/>
          <w:lang w:val="pt-BR"/>
        </w:rPr>
        <w:tab/>
      </w:r>
      <w:r w:rsidRPr="002C2B66">
        <w:rPr>
          <w:rFonts w:asciiTheme="minorHAnsi" w:hAnsiTheme="minorHAnsi"/>
          <w:b/>
          <w:sz w:val="22"/>
          <w:szCs w:val="22"/>
          <w:lang w:val="pt-BR"/>
        </w:rPr>
        <w:tab/>
      </w:r>
      <w:r w:rsidR="00463110" w:rsidRPr="002C2B66">
        <w:rPr>
          <w:rFonts w:asciiTheme="minorHAnsi" w:hAnsiTheme="minorHAnsi"/>
          <w:b/>
          <w:sz w:val="22"/>
          <w:szCs w:val="22"/>
          <w:lang w:val="pt-BR"/>
        </w:rPr>
        <w:t xml:space="preserve">: </w:t>
      </w:r>
      <w:r w:rsidR="0000456C" w:rsidRPr="002C2B66">
        <w:rPr>
          <w:rFonts w:asciiTheme="minorHAnsi" w:hAnsiTheme="minorHAnsi"/>
          <w:b/>
          <w:sz w:val="22"/>
          <w:szCs w:val="22"/>
          <w:lang w:val="pt-BR"/>
        </w:rPr>
        <w:t xml:space="preserve"> </w:t>
      </w:r>
      <w:r w:rsidR="00463110" w:rsidRPr="002C2B66">
        <w:rPr>
          <w:rFonts w:asciiTheme="minorHAnsi" w:hAnsiTheme="minorHAnsi"/>
          <w:sz w:val="22"/>
          <w:szCs w:val="22"/>
          <w:lang w:val="pt-BR"/>
        </w:rPr>
        <w:t xml:space="preserve">VERITAS </w:t>
      </w:r>
      <w:r w:rsidR="00565715" w:rsidRPr="002C2B66">
        <w:rPr>
          <w:rFonts w:asciiTheme="minorHAnsi" w:hAnsiTheme="minorHAnsi"/>
          <w:sz w:val="22"/>
          <w:szCs w:val="22"/>
          <w:lang w:val="pt-BR"/>
        </w:rPr>
        <w:t>Volume Manager</w:t>
      </w:r>
      <w:r w:rsidR="00B46DFF" w:rsidRPr="002C2B66">
        <w:rPr>
          <w:rFonts w:asciiTheme="minorHAnsi" w:hAnsiTheme="minorHAnsi"/>
          <w:sz w:val="22"/>
          <w:szCs w:val="22"/>
          <w:lang w:val="pt-BR"/>
        </w:rPr>
        <w:t>,Cluster</w:t>
      </w:r>
      <w:r w:rsidR="00565715" w:rsidRPr="002C2B66">
        <w:rPr>
          <w:rFonts w:asciiTheme="minorHAnsi" w:hAnsiTheme="minorHAnsi"/>
          <w:sz w:val="22"/>
          <w:szCs w:val="22"/>
          <w:lang w:val="pt-BR"/>
        </w:rPr>
        <w:t>.</w:t>
      </w:r>
    </w:p>
    <w:p w:rsidR="00463110" w:rsidRDefault="0000456C" w:rsidP="00B46DFF">
      <w:pPr>
        <w:pStyle w:val="BodyText"/>
        <w:spacing w:line="360" w:lineRule="auto"/>
        <w:rPr>
          <w:rFonts w:asciiTheme="minorHAnsi" w:hAnsiTheme="minorHAnsi"/>
          <w:sz w:val="22"/>
          <w:szCs w:val="22"/>
        </w:rPr>
      </w:pPr>
      <w:r w:rsidRPr="002C2B66">
        <w:rPr>
          <w:rFonts w:asciiTheme="minorHAnsi" w:hAnsiTheme="minorHAnsi"/>
          <w:b/>
          <w:sz w:val="22"/>
          <w:szCs w:val="22"/>
        </w:rPr>
        <w:t>Tools</w:t>
      </w:r>
      <w:r w:rsidRPr="002C2B66">
        <w:rPr>
          <w:rFonts w:asciiTheme="minorHAnsi" w:hAnsiTheme="minorHAnsi"/>
          <w:b/>
          <w:sz w:val="22"/>
          <w:szCs w:val="22"/>
        </w:rPr>
        <w:tab/>
      </w:r>
      <w:r w:rsidRPr="002C2B66">
        <w:rPr>
          <w:rFonts w:asciiTheme="minorHAnsi" w:hAnsiTheme="minorHAnsi"/>
          <w:b/>
          <w:sz w:val="22"/>
          <w:szCs w:val="22"/>
        </w:rPr>
        <w:tab/>
      </w:r>
      <w:r w:rsidRPr="002C2B66">
        <w:rPr>
          <w:rFonts w:asciiTheme="minorHAnsi" w:hAnsiTheme="minorHAnsi"/>
          <w:b/>
          <w:sz w:val="22"/>
          <w:szCs w:val="22"/>
        </w:rPr>
        <w:tab/>
      </w:r>
      <w:r w:rsidR="00463110" w:rsidRPr="002C2B66">
        <w:rPr>
          <w:rFonts w:asciiTheme="minorHAnsi" w:hAnsiTheme="minorHAnsi"/>
          <w:b/>
          <w:sz w:val="22"/>
          <w:szCs w:val="22"/>
        </w:rPr>
        <w:t xml:space="preserve">: </w:t>
      </w:r>
      <w:r w:rsidRPr="002C2B66">
        <w:rPr>
          <w:rFonts w:asciiTheme="minorHAnsi" w:hAnsiTheme="minorHAnsi"/>
          <w:b/>
          <w:sz w:val="22"/>
          <w:szCs w:val="22"/>
        </w:rPr>
        <w:t xml:space="preserve"> </w:t>
      </w:r>
      <w:r w:rsidR="00463110" w:rsidRPr="002C2B66">
        <w:rPr>
          <w:rFonts w:asciiTheme="minorHAnsi" w:hAnsiTheme="minorHAnsi"/>
          <w:sz w:val="22"/>
          <w:szCs w:val="22"/>
        </w:rPr>
        <w:t xml:space="preserve">OVO Tools (OVSD/SC, HPSM), </w:t>
      </w:r>
      <w:r w:rsidR="00B46DFF" w:rsidRPr="002C2B66">
        <w:rPr>
          <w:rFonts w:asciiTheme="minorHAnsi" w:hAnsiTheme="minorHAnsi"/>
          <w:sz w:val="22"/>
          <w:szCs w:val="22"/>
        </w:rPr>
        <w:t>Remedy</w:t>
      </w:r>
      <w:r w:rsidR="0043700E" w:rsidRPr="002C2B66">
        <w:rPr>
          <w:rFonts w:asciiTheme="minorHAnsi" w:hAnsiTheme="minorHAnsi"/>
          <w:sz w:val="22"/>
          <w:szCs w:val="22"/>
        </w:rPr>
        <w:t>, ITM6</w:t>
      </w:r>
    </w:p>
    <w:p w:rsidR="00734796" w:rsidRDefault="00734796" w:rsidP="00B46DFF">
      <w:pPr>
        <w:pStyle w:val="BodyText"/>
        <w:spacing w:line="360" w:lineRule="auto"/>
        <w:rPr>
          <w:rFonts w:asciiTheme="minorHAnsi" w:hAnsiTheme="minorHAnsi"/>
          <w:sz w:val="22"/>
          <w:szCs w:val="22"/>
        </w:rPr>
      </w:pPr>
      <w:r w:rsidRPr="00734796">
        <w:rPr>
          <w:rFonts w:asciiTheme="minorHAnsi" w:hAnsiTheme="minorHAnsi"/>
          <w:b/>
          <w:sz w:val="22"/>
          <w:szCs w:val="22"/>
        </w:rPr>
        <w:t>OS Utilities</w:t>
      </w:r>
      <w:r w:rsidR="00DC1A73">
        <w:rPr>
          <w:rFonts w:asciiTheme="minorHAnsi" w:hAnsiTheme="minorHAnsi"/>
          <w:b/>
          <w:sz w:val="22"/>
          <w:szCs w:val="22"/>
        </w:rPr>
        <w:t xml:space="preserve">                   </w:t>
      </w:r>
      <w:r w:rsidR="000F54CB">
        <w:rPr>
          <w:rFonts w:asciiTheme="minorHAnsi" w:hAnsiTheme="minorHAnsi"/>
          <w:b/>
          <w:sz w:val="22"/>
          <w:szCs w:val="22"/>
        </w:rPr>
        <w:t xml:space="preserve">   </w:t>
      </w:r>
      <w:r>
        <w:rPr>
          <w:rFonts w:asciiTheme="minorHAnsi" w:hAnsiTheme="minorHAnsi"/>
          <w:b/>
          <w:sz w:val="22"/>
          <w:szCs w:val="22"/>
        </w:rPr>
        <w:t xml:space="preserve"> :  </w:t>
      </w:r>
      <w:r w:rsidRPr="00734796">
        <w:rPr>
          <w:rFonts w:asciiTheme="minorHAnsi" w:hAnsiTheme="minorHAnsi"/>
          <w:sz w:val="22"/>
          <w:szCs w:val="22"/>
        </w:rPr>
        <w:t>SAM in HP-UX and SMITTY in AIX</w:t>
      </w:r>
    </w:p>
    <w:p w:rsidR="00D01723" w:rsidRPr="006F58F4" w:rsidRDefault="00D01723" w:rsidP="00D01723">
      <w:pPr>
        <w:pStyle w:val="Heading1"/>
        <w:pBdr>
          <w:bottom w:val="single" w:sz="2" w:space="0" w:color="000000"/>
        </w:pBdr>
        <w:shd w:val="clear" w:color="auto" w:fill="E0E0E0"/>
        <w:tabs>
          <w:tab w:val="left" w:pos="105"/>
          <w:tab w:val="right" w:pos="9360"/>
        </w:tabs>
        <w:spacing w:line="276" w:lineRule="auto"/>
        <w:ind w:right="90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Professional Certifications</w:t>
      </w:r>
    </w:p>
    <w:p w:rsidR="00D01723" w:rsidRDefault="00D01723" w:rsidP="00D01723">
      <w:pPr>
        <w:pStyle w:val="ListParagraph"/>
        <w:numPr>
          <w:ilvl w:val="0"/>
          <w:numId w:val="23"/>
        </w:numPr>
        <w:suppressAutoHyphens/>
        <w:autoSpaceDE w:val="0"/>
        <w:spacing w:before="120" w:after="120" w:line="360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AWS Sysops – Associate </w:t>
      </w:r>
    </w:p>
    <w:p w:rsidR="00D01723" w:rsidRPr="00353380" w:rsidRDefault="00D01723" w:rsidP="00D01723">
      <w:pPr>
        <w:pStyle w:val="ListParagraph"/>
        <w:numPr>
          <w:ilvl w:val="0"/>
          <w:numId w:val="23"/>
        </w:numPr>
        <w:suppressAutoHyphens/>
        <w:autoSpaceDE w:val="0"/>
        <w:spacing w:before="120" w:after="120" w:line="360" w:lineRule="auto"/>
        <w:jc w:val="both"/>
        <w:rPr>
          <w:rFonts w:asciiTheme="minorHAnsi" w:hAnsiTheme="minorHAnsi"/>
          <w:sz w:val="22"/>
          <w:szCs w:val="22"/>
        </w:rPr>
      </w:pPr>
      <w:r w:rsidRPr="00353380">
        <w:rPr>
          <w:rFonts w:asciiTheme="minorHAnsi" w:hAnsiTheme="minorHAnsi"/>
          <w:sz w:val="22"/>
          <w:szCs w:val="22"/>
        </w:rPr>
        <w:t>Sun Certified System Administrator SCSA 10</w:t>
      </w:r>
    </w:p>
    <w:p w:rsidR="00D01723" w:rsidRDefault="00D01723" w:rsidP="00D01723">
      <w:pPr>
        <w:pStyle w:val="ListParagraph"/>
        <w:numPr>
          <w:ilvl w:val="0"/>
          <w:numId w:val="23"/>
        </w:numPr>
        <w:suppressAutoHyphens/>
        <w:autoSpaceDE w:val="0"/>
        <w:spacing w:before="120" w:after="120" w:line="360" w:lineRule="auto"/>
        <w:jc w:val="both"/>
        <w:rPr>
          <w:rFonts w:asciiTheme="minorHAnsi" w:hAnsiTheme="minorHAnsi"/>
          <w:sz w:val="22"/>
          <w:szCs w:val="22"/>
        </w:rPr>
      </w:pPr>
      <w:r w:rsidRPr="00353380">
        <w:rPr>
          <w:rFonts w:asciiTheme="minorHAnsi" w:hAnsiTheme="minorHAnsi"/>
          <w:sz w:val="22"/>
          <w:szCs w:val="22"/>
        </w:rPr>
        <w:t xml:space="preserve">ITIL V3 Foundation </w:t>
      </w:r>
    </w:p>
    <w:p w:rsidR="00515865" w:rsidRPr="006F58F4" w:rsidRDefault="00403BF3" w:rsidP="00463110">
      <w:pPr>
        <w:pStyle w:val="Heading1"/>
        <w:pBdr>
          <w:bottom w:val="single" w:sz="2" w:space="0" w:color="000000"/>
        </w:pBdr>
        <w:shd w:val="clear" w:color="auto" w:fill="E0E0E0"/>
        <w:tabs>
          <w:tab w:val="left" w:pos="105"/>
          <w:tab w:val="right" w:pos="9360"/>
        </w:tabs>
        <w:spacing w:line="276" w:lineRule="auto"/>
        <w:ind w:right="90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Professional Experience</w:t>
      </w:r>
    </w:p>
    <w:p w:rsidR="00B00B20" w:rsidRPr="006F58F4" w:rsidRDefault="00B00B20" w:rsidP="006F58F4">
      <w:pPr>
        <w:rPr>
          <w:rFonts w:asciiTheme="minorHAnsi" w:hAnsiTheme="minorHAnsi"/>
          <w:color w:val="1F497D"/>
          <w:sz w:val="22"/>
          <w:szCs w:val="22"/>
        </w:rPr>
      </w:pPr>
    </w:p>
    <w:p w:rsidR="00864101" w:rsidRDefault="00D01723" w:rsidP="00B46DFF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DXC. Technology, Kuala Lumpur</w:t>
      </w:r>
      <w:r w:rsidR="00864101">
        <w:rPr>
          <w:rFonts w:asciiTheme="minorHAnsi" w:hAnsiTheme="minorHAnsi"/>
          <w:b/>
          <w:sz w:val="22"/>
          <w:szCs w:val="22"/>
        </w:rPr>
        <w:t xml:space="preserve"> </w:t>
      </w:r>
    </w:p>
    <w:p w:rsidR="00864101" w:rsidRPr="005C02BA" w:rsidRDefault="00864101" w:rsidP="00B46DFF">
      <w:pPr>
        <w:pStyle w:val="ListParagraph"/>
        <w:numPr>
          <w:ilvl w:val="0"/>
          <w:numId w:val="20"/>
        </w:numPr>
        <w:tabs>
          <w:tab w:val="left" w:pos="825"/>
        </w:tabs>
        <w:suppressAutoHyphens/>
        <w:contextualSpacing w:val="0"/>
        <w:rPr>
          <w:rFonts w:asciiTheme="minorHAnsi" w:hAnsiTheme="minorHAnsi"/>
          <w:b/>
          <w:sz w:val="22"/>
          <w:szCs w:val="22"/>
        </w:rPr>
      </w:pPr>
      <w:r w:rsidRPr="00864101">
        <w:rPr>
          <w:rFonts w:asciiTheme="minorHAnsi" w:eastAsia="Arial Unicode MS" w:hAnsiTheme="minorHAnsi"/>
          <w:sz w:val="22"/>
          <w:szCs w:val="22"/>
        </w:rPr>
        <w:t xml:space="preserve">ITO Svc Delivery </w:t>
      </w:r>
      <w:r>
        <w:rPr>
          <w:rFonts w:asciiTheme="minorHAnsi" w:eastAsia="Arial Unicode MS" w:hAnsiTheme="minorHAnsi"/>
          <w:sz w:val="22"/>
          <w:szCs w:val="22"/>
        </w:rPr>
        <w:t>Cons III</w:t>
      </w:r>
    </w:p>
    <w:p w:rsidR="005C02BA" w:rsidRPr="00AE6BD6" w:rsidRDefault="005C02BA" w:rsidP="00B46DFF">
      <w:pPr>
        <w:pStyle w:val="ListParagraph"/>
        <w:numPr>
          <w:ilvl w:val="0"/>
          <w:numId w:val="20"/>
        </w:numPr>
        <w:tabs>
          <w:tab w:val="left" w:pos="825"/>
        </w:tabs>
        <w:suppressAutoHyphens/>
        <w:contextualSpacing w:val="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color w:val="808080" w:themeColor="background1" w:themeShade="80"/>
          <w:sz w:val="22"/>
          <w:szCs w:val="22"/>
        </w:rPr>
        <w:t>Nov</w:t>
      </w:r>
      <w:r>
        <w:rPr>
          <w:rFonts w:asciiTheme="minorHAnsi" w:hAnsiTheme="minorHAnsi"/>
          <w:b/>
          <w:i/>
          <w:color w:val="808080" w:themeColor="background1" w:themeShade="80"/>
          <w:sz w:val="22"/>
          <w:szCs w:val="22"/>
        </w:rPr>
        <w:t xml:space="preserve"> ’2016</w:t>
      </w:r>
      <w:r w:rsidRPr="00156DFC">
        <w:rPr>
          <w:rFonts w:asciiTheme="minorHAnsi" w:hAnsiTheme="minorHAnsi"/>
          <w:b/>
          <w:i/>
          <w:color w:val="808080" w:themeColor="background1" w:themeShade="80"/>
          <w:sz w:val="22"/>
          <w:szCs w:val="22"/>
        </w:rPr>
        <w:t xml:space="preserve"> to </w:t>
      </w:r>
      <w:r>
        <w:rPr>
          <w:rFonts w:asciiTheme="minorHAnsi" w:hAnsiTheme="minorHAnsi"/>
          <w:b/>
          <w:i/>
          <w:color w:val="808080" w:themeColor="background1" w:themeShade="80"/>
          <w:sz w:val="22"/>
          <w:szCs w:val="22"/>
        </w:rPr>
        <w:t>till date</w:t>
      </w:r>
    </w:p>
    <w:p w:rsidR="00864101" w:rsidRPr="00864101" w:rsidRDefault="00864101" w:rsidP="00864101">
      <w:pPr>
        <w:pStyle w:val="ListParagraph"/>
        <w:tabs>
          <w:tab w:val="left" w:pos="825"/>
        </w:tabs>
        <w:suppressAutoHyphens/>
        <w:ind w:left="825"/>
        <w:contextualSpacing w:val="0"/>
        <w:rPr>
          <w:rFonts w:asciiTheme="minorHAnsi" w:hAnsiTheme="minorHAnsi"/>
          <w:b/>
          <w:sz w:val="22"/>
          <w:szCs w:val="22"/>
        </w:rPr>
      </w:pPr>
    </w:p>
    <w:p w:rsidR="00B46DFF" w:rsidRPr="00B84C82" w:rsidRDefault="00B46DFF" w:rsidP="00B46DFF">
      <w:pPr>
        <w:rPr>
          <w:rFonts w:asciiTheme="minorHAnsi" w:hAnsiTheme="minorHAnsi"/>
          <w:b/>
          <w:i/>
          <w:color w:val="808080"/>
          <w:sz w:val="22"/>
          <w:szCs w:val="22"/>
        </w:rPr>
      </w:pPr>
      <w:r w:rsidRPr="00B84C82">
        <w:rPr>
          <w:rFonts w:asciiTheme="minorHAnsi" w:hAnsiTheme="minorHAnsi"/>
          <w:b/>
          <w:sz w:val="22"/>
          <w:szCs w:val="22"/>
        </w:rPr>
        <w:t xml:space="preserve">T-Systems Sdn Bhd, </w:t>
      </w:r>
      <w:r w:rsidR="00D01723">
        <w:rPr>
          <w:rFonts w:asciiTheme="minorHAnsi" w:hAnsiTheme="minorHAnsi"/>
          <w:b/>
          <w:sz w:val="22"/>
          <w:szCs w:val="22"/>
        </w:rPr>
        <w:t>Kuala L</w:t>
      </w:r>
      <w:r w:rsidR="00716690" w:rsidRPr="00B84C82">
        <w:rPr>
          <w:rFonts w:asciiTheme="minorHAnsi" w:hAnsiTheme="minorHAnsi"/>
          <w:b/>
          <w:sz w:val="22"/>
          <w:szCs w:val="22"/>
        </w:rPr>
        <w:t xml:space="preserve">umpur </w:t>
      </w:r>
    </w:p>
    <w:p w:rsidR="00B46DFF" w:rsidRDefault="00B46DFF" w:rsidP="00B46DFF">
      <w:pPr>
        <w:pStyle w:val="ListParagraph"/>
        <w:numPr>
          <w:ilvl w:val="0"/>
          <w:numId w:val="20"/>
        </w:numPr>
        <w:tabs>
          <w:tab w:val="left" w:pos="825"/>
        </w:tabs>
        <w:suppressAutoHyphens/>
        <w:contextualSpacing w:val="0"/>
        <w:rPr>
          <w:rFonts w:asciiTheme="minorHAnsi" w:eastAsia="Arial Unicode MS" w:hAnsiTheme="minorHAnsi"/>
          <w:sz w:val="22"/>
          <w:szCs w:val="22"/>
        </w:rPr>
      </w:pPr>
      <w:r w:rsidRPr="00B84C82">
        <w:rPr>
          <w:rFonts w:asciiTheme="minorHAnsi" w:eastAsia="Arial Unicode MS" w:hAnsiTheme="minorHAnsi"/>
          <w:sz w:val="22"/>
          <w:szCs w:val="22"/>
        </w:rPr>
        <w:t xml:space="preserve">System Engineer </w:t>
      </w:r>
    </w:p>
    <w:p w:rsidR="005C02BA" w:rsidRDefault="005C02BA" w:rsidP="00B46DFF">
      <w:pPr>
        <w:pStyle w:val="ListParagraph"/>
        <w:numPr>
          <w:ilvl w:val="0"/>
          <w:numId w:val="20"/>
        </w:numPr>
        <w:tabs>
          <w:tab w:val="left" w:pos="825"/>
        </w:tabs>
        <w:suppressAutoHyphens/>
        <w:contextualSpacing w:val="0"/>
        <w:rPr>
          <w:rFonts w:asciiTheme="minorHAnsi" w:eastAsia="Arial Unicode MS" w:hAnsiTheme="minorHAnsi"/>
          <w:sz w:val="22"/>
          <w:szCs w:val="22"/>
        </w:rPr>
      </w:pPr>
      <w:r w:rsidRPr="00156DFC">
        <w:rPr>
          <w:rFonts w:asciiTheme="minorHAnsi" w:hAnsiTheme="minorHAnsi"/>
          <w:b/>
          <w:color w:val="808080" w:themeColor="background1" w:themeShade="80"/>
          <w:sz w:val="22"/>
          <w:szCs w:val="22"/>
        </w:rPr>
        <w:t>Oct</w:t>
      </w:r>
      <w:r w:rsidRPr="00B84C82">
        <w:rPr>
          <w:rFonts w:asciiTheme="minorHAnsi" w:hAnsiTheme="minorHAnsi"/>
          <w:b/>
          <w:i/>
          <w:color w:val="808080"/>
          <w:sz w:val="22"/>
          <w:szCs w:val="22"/>
        </w:rPr>
        <w:t xml:space="preserve"> ’</w:t>
      </w:r>
      <w:r>
        <w:rPr>
          <w:rFonts w:asciiTheme="minorHAnsi" w:hAnsiTheme="minorHAnsi"/>
          <w:b/>
          <w:i/>
          <w:color w:val="808080"/>
          <w:sz w:val="22"/>
          <w:szCs w:val="22"/>
        </w:rPr>
        <w:t>20</w:t>
      </w:r>
      <w:r w:rsidRPr="00B84C82">
        <w:rPr>
          <w:rFonts w:asciiTheme="minorHAnsi" w:hAnsiTheme="minorHAnsi"/>
          <w:b/>
          <w:i/>
          <w:color w:val="808080"/>
          <w:sz w:val="22"/>
          <w:szCs w:val="22"/>
        </w:rPr>
        <w:t xml:space="preserve">12 to </w:t>
      </w:r>
      <w:r>
        <w:rPr>
          <w:rFonts w:asciiTheme="minorHAnsi" w:hAnsiTheme="minorHAnsi"/>
          <w:b/>
          <w:i/>
          <w:color w:val="808080"/>
          <w:sz w:val="22"/>
          <w:szCs w:val="22"/>
        </w:rPr>
        <w:t>Oct ’2016</w:t>
      </w:r>
    </w:p>
    <w:p w:rsidR="00B46DFF" w:rsidRPr="00B84C82" w:rsidRDefault="00B46DFF" w:rsidP="00B46DFF">
      <w:pPr>
        <w:rPr>
          <w:rFonts w:asciiTheme="minorHAnsi" w:hAnsiTheme="minorHAnsi"/>
          <w:b/>
          <w:sz w:val="22"/>
          <w:szCs w:val="22"/>
        </w:rPr>
      </w:pPr>
    </w:p>
    <w:p w:rsidR="00B46DFF" w:rsidRPr="00B84C82" w:rsidRDefault="00B46DFF" w:rsidP="00B46DFF">
      <w:pPr>
        <w:rPr>
          <w:rFonts w:asciiTheme="minorHAnsi" w:hAnsiTheme="minorHAnsi"/>
          <w:b/>
          <w:i/>
          <w:color w:val="808080"/>
          <w:sz w:val="22"/>
          <w:szCs w:val="22"/>
        </w:rPr>
      </w:pPr>
      <w:r w:rsidRPr="00B84C82">
        <w:rPr>
          <w:rFonts w:asciiTheme="minorHAnsi" w:hAnsiTheme="minorHAnsi"/>
          <w:b/>
          <w:sz w:val="22"/>
          <w:szCs w:val="22"/>
        </w:rPr>
        <w:t xml:space="preserve">Hewlett-Packard Multimedia Sdn Bhd, </w:t>
      </w:r>
      <w:r w:rsidR="00D01723">
        <w:rPr>
          <w:rFonts w:asciiTheme="minorHAnsi" w:hAnsiTheme="minorHAnsi"/>
          <w:b/>
          <w:sz w:val="22"/>
          <w:szCs w:val="22"/>
        </w:rPr>
        <w:t>Kuala L</w:t>
      </w:r>
      <w:r w:rsidR="00716690" w:rsidRPr="00B84C82">
        <w:rPr>
          <w:rFonts w:asciiTheme="minorHAnsi" w:hAnsiTheme="minorHAnsi"/>
          <w:b/>
          <w:sz w:val="22"/>
          <w:szCs w:val="22"/>
        </w:rPr>
        <w:t xml:space="preserve">umpur </w:t>
      </w:r>
    </w:p>
    <w:p w:rsidR="00864101" w:rsidRPr="00AC1A3B" w:rsidRDefault="00864101" w:rsidP="00864101">
      <w:pPr>
        <w:pStyle w:val="ListParagraph"/>
        <w:numPr>
          <w:ilvl w:val="0"/>
          <w:numId w:val="20"/>
        </w:numPr>
        <w:tabs>
          <w:tab w:val="left" w:pos="825"/>
        </w:tabs>
        <w:suppressAutoHyphens/>
        <w:contextualSpacing w:val="0"/>
        <w:rPr>
          <w:rFonts w:asciiTheme="minorHAnsi" w:hAnsiTheme="minorHAnsi"/>
          <w:b/>
          <w:sz w:val="22"/>
          <w:szCs w:val="22"/>
        </w:rPr>
      </w:pPr>
      <w:r w:rsidRPr="00864101">
        <w:rPr>
          <w:rFonts w:asciiTheme="minorHAnsi" w:eastAsia="Arial Unicode MS" w:hAnsiTheme="minorHAnsi"/>
          <w:sz w:val="22"/>
          <w:szCs w:val="22"/>
        </w:rPr>
        <w:t xml:space="preserve">ITO Svc Delivery </w:t>
      </w:r>
      <w:r>
        <w:rPr>
          <w:rFonts w:asciiTheme="minorHAnsi" w:eastAsia="Arial Unicode MS" w:hAnsiTheme="minorHAnsi"/>
          <w:sz w:val="22"/>
          <w:szCs w:val="22"/>
        </w:rPr>
        <w:t>Cons II</w:t>
      </w:r>
    </w:p>
    <w:p w:rsidR="00AC1A3B" w:rsidRPr="00AC1A3B" w:rsidRDefault="00AC1A3B" w:rsidP="00864101">
      <w:pPr>
        <w:pStyle w:val="ListParagraph"/>
        <w:numPr>
          <w:ilvl w:val="0"/>
          <w:numId w:val="20"/>
        </w:numPr>
        <w:tabs>
          <w:tab w:val="left" w:pos="825"/>
        </w:tabs>
        <w:suppressAutoHyphens/>
        <w:contextualSpacing w:val="0"/>
        <w:rPr>
          <w:rFonts w:asciiTheme="minorHAnsi" w:hAnsiTheme="minorHAnsi"/>
          <w:b/>
          <w:sz w:val="22"/>
          <w:szCs w:val="22"/>
        </w:rPr>
      </w:pPr>
      <w:r w:rsidRPr="00156DFC">
        <w:rPr>
          <w:rFonts w:asciiTheme="minorHAnsi" w:hAnsiTheme="minorHAnsi"/>
          <w:b/>
          <w:color w:val="808080" w:themeColor="background1" w:themeShade="80"/>
          <w:sz w:val="22"/>
          <w:szCs w:val="22"/>
        </w:rPr>
        <w:t>May</w:t>
      </w:r>
      <w:r w:rsidRPr="00156DFC">
        <w:rPr>
          <w:rFonts w:asciiTheme="minorHAnsi" w:hAnsiTheme="minorHAnsi"/>
          <w:b/>
          <w:i/>
          <w:color w:val="808080" w:themeColor="background1" w:themeShade="80"/>
          <w:sz w:val="22"/>
          <w:szCs w:val="22"/>
        </w:rPr>
        <w:t xml:space="preserve"> ’</w:t>
      </w:r>
      <w:r>
        <w:rPr>
          <w:rFonts w:asciiTheme="minorHAnsi" w:hAnsiTheme="minorHAnsi"/>
          <w:b/>
          <w:i/>
          <w:color w:val="808080" w:themeColor="background1" w:themeShade="80"/>
          <w:sz w:val="22"/>
          <w:szCs w:val="22"/>
        </w:rPr>
        <w:t>20</w:t>
      </w:r>
      <w:r w:rsidRPr="00156DFC">
        <w:rPr>
          <w:rFonts w:asciiTheme="minorHAnsi" w:hAnsiTheme="minorHAnsi"/>
          <w:b/>
          <w:i/>
          <w:color w:val="808080" w:themeColor="background1" w:themeShade="80"/>
          <w:sz w:val="22"/>
          <w:szCs w:val="22"/>
        </w:rPr>
        <w:t>12 to Aug 2012</w:t>
      </w:r>
      <w:r w:rsidRPr="00B84C82">
        <w:rPr>
          <w:rFonts w:asciiTheme="minorHAnsi" w:hAnsiTheme="minorHAnsi"/>
          <w:b/>
          <w:i/>
          <w:color w:val="808080"/>
          <w:sz w:val="22"/>
          <w:szCs w:val="22"/>
        </w:rPr>
        <w:t>.</w:t>
      </w:r>
    </w:p>
    <w:p w:rsidR="00AC1A3B" w:rsidRPr="00AE6BD6" w:rsidRDefault="00AC1A3B" w:rsidP="00AC1A3B">
      <w:pPr>
        <w:pStyle w:val="ListParagraph"/>
        <w:suppressAutoHyphens/>
        <w:ind w:left="825"/>
        <w:contextualSpacing w:val="0"/>
        <w:rPr>
          <w:rFonts w:asciiTheme="minorHAnsi" w:hAnsiTheme="minorHAnsi"/>
          <w:b/>
          <w:sz w:val="22"/>
          <w:szCs w:val="22"/>
        </w:rPr>
      </w:pPr>
    </w:p>
    <w:p w:rsidR="00B46DFF" w:rsidRPr="00B84C82" w:rsidRDefault="00D01723" w:rsidP="00B46DFF">
      <w:pPr>
        <w:rPr>
          <w:rFonts w:asciiTheme="minorHAnsi" w:hAnsiTheme="minorHAnsi"/>
          <w:b/>
          <w:i/>
          <w:color w:val="808080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Emerio Sdn Bhd, Kuala L</w:t>
      </w:r>
      <w:r w:rsidR="00B46DFF" w:rsidRPr="00B84C82">
        <w:rPr>
          <w:rFonts w:asciiTheme="minorHAnsi" w:hAnsiTheme="minorHAnsi"/>
          <w:b/>
          <w:sz w:val="22"/>
          <w:szCs w:val="22"/>
        </w:rPr>
        <w:t xml:space="preserve">umpur </w:t>
      </w:r>
    </w:p>
    <w:p w:rsidR="00B46DFF" w:rsidRPr="0042336E" w:rsidRDefault="00B46DFF" w:rsidP="00B46DFF">
      <w:pPr>
        <w:pStyle w:val="ListParagraph"/>
        <w:numPr>
          <w:ilvl w:val="0"/>
          <w:numId w:val="20"/>
        </w:numPr>
        <w:tabs>
          <w:tab w:val="left" w:pos="825"/>
        </w:tabs>
        <w:suppressAutoHyphens/>
        <w:contextualSpacing w:val="0"/>
        <w:rPr>
          <w:rFonts w:asciiTheme="minorHAnsi" w:eastAsia="Arial Unicode MS" w:hAnsiTheme="minorHAnsi"/>
          <w:sz w:val="22"/>
          <w:szCs w:val="22"/>
        </w:rPr>
      </w:pPr>
      <w:r w:rsidRPr="00B84C82">
        <w:rPr>
          <w:rFonts w:asciiTheme="minorHAnsi" w:hAnsiTheme="minorHAnsi"/>
          <w:sz w:val="22"/>
          <w:szCs w:val="22"/>
        </w:rPr>
        <w:t>Technical Consultant</w:t>
      </w:r>
    </w:p>
    <w:p w:rsidR="0042336E" w:rsidRPr="00AE6BD6" w:rsidRDefault="0042336E" w:rsidP="00B46DFF">
      <w:pPr>
        <w:pStyle w:val="ListParagraph"/>
        <w:numPr>
          <w:ilvl w:val="0"/>
          <w:numId w:val="20"/>
        </w:numPr>
        <w:tabs>
          <w:tab w:val="left" w:pos="825"/>
        </w:tabs>
        <w:suppressAutoHyphens/>
        <w:contextualSpacing w:val="0"/>
        <w:rPr>
          <w:rFonts w:asciiTheme="minorHAnsi" w:eastAsia="Arial Unicode MS" w:hAnsiTheme="minorHAnsi"/>
          <w:sz w:val="22"/>
          <w:szCs w:val="22"/>
        </w:rPr>
      </w:pPr>
      <w:r w:rsidRPr="00B84C82">
        <w:rPr>
          <w:rFonts w:asciiTheme="minorHAnsi" w:hAnsiTheme="minorHAnsi"/>
          <w:b/>
          <w:color w:val="808080" w:themeColor="background1" w:themeShade="80"/>
          <w:sz w:val="22"/>
          <w:szCs w:val="22"/>
        </w:rPr>
        <w:t>Aug’</w:t>
      </w:r>
      <w:r>
        <w:rPr>
          <w:rFonts w:asciiTheme="minorHAnsi" w:hAnsiTheme="minorHAnsi"/>
          <w:b/>
          <w:color w:val="808080" w:themeColor="background1" w:themeShade="80"/>
          <w:sz w:val="22"/>
          <w:szCs w:val="22"/>
        </w:rPr>
        <w:t>20</w:t>
      </w:r>
      <w:r w:rsidRPr="00B84C82">
        <w:rPr>
          <w:rFonts w:asciiTheme="minorHAnsi" w:hAnsiTheme="minorHAnsi"/>
          <w:b/>
          <w:color w:val="808080" w:themeColor="background1" w:themeShade="80"/>
          <w:sz w:val="22"/>
          <w:szCs w:val="22"/>
        </w:rPr>
        <w:t>09</w:t>
      </w:r>
      <w:r w:rsidRPr="00B84C82">
        <w:rPr>
          <w:rFonts w:asciiTheme="minorHAnsi" w:hAnsiTheme="minorHAnsi"/>
          <w:b/>
          <w:i/>
          <w:color w:val="808080" w:themeColor="background1" w:themeShade="80"/>
          <w:sz w:val="22"/>
          <w:szCs w:val="22"/>
        </w:rPr>
        <w:t xml:space="preserve"> t</w:t>
      </w:r>
      <w:r w:rsidRPr="00B84C82">
        <w:rPr>
          <w:rFonts w:asciiTheme="minorHAnsi" w:hAnsiTheme="minorHAnsi"/>
          <w:b/>
          <w:i/>
          <w:color w:val="808080"/>
          <w:sz w:val="22"/>
          <w:szCs w:val="22"/>
        </w:rPr>
        <w:t>o May ‘</w:t>
      </w:r>
      <w:r>
        <w:rPr>
          <w:rFonts w:asciiTheme="minorHAnsi" w:hAnsiTheme="minorHAnsi"/>
          <w:b/>
          <w:i/>
          <w:color w:val="808080"/>
          <w:sz w:val="22"/>
          <w:szCs w:val="22"/>
        </w:rPr>
        <w:t>20</w:t>
      </w:r>
      <w:r w:rsidRPr="00B84C82">
        <w:rPr>
          <w:rFonts w:asciiTheme="minorHAnsi" w:hAnsiTheme="minorHAnsi"/>
          <w:b/>
          <w:i/>
          <w:color w:val="808080"/>
          <w:sz w:val="22"/>
          <w:szCs w:val="22"/>
        </w:rPr>
        <w:t>12.</w:t>
      </w:r>
    </w:p>
    <w:p w:rsidR="00B46DFF" w:rsidRPr="00B84C82" w:rsidRDefault="00B46DFF" w:rsidP="00B46DFF">
      <w:pPr>
        <w:tabs>
          <w:tab w:val="left" w:pos="540"/>
        </w:tabs>
        <w:rPr>
          <w:rFonts w:asciiTheme="minorHAnsi" w:hAnsiTheme="minorHAnsi"/>
          <w:sz w:val="22"/>
          <w:szCs w:val="22"/>
        </w:rPr>
      </w:pPr>
    </w:p>
    <w:p w:rsidR="00B46DFF" w:rsidRPr="00B84C82" w:rsidRDefault="00B84C82" w:rsidP="00B46DFF">
      <w:pPr>
        <w:tabs>
          <w:tab w:val="left" w:pos="540"/>
        </w:tabs>
        <w:rPr>
          <w:rFonts w:asciiTheme="minorHAnsi" w:hAnsiTheme="minorHAnsi"/>
          <w:b/>
          <w:i/>
          <w:color w:val="808080"/>
          <w:sz w:val="22"/>
          <w:szCs w:val="22"/>
        </w:rPr>
      </w:pPr>
      <w:r w:rsidRPr="00B84C82">
        <w:rPr>
          <w:rFonts w:asciiTheme="minorHAnsi" w:hAnsiTheme="minorHAnsi"/>
          <w:b/>
          <w:sz w:val="22"/>
          <w:szCs w:val="22"/>
        </w:rPr>
        <w:t>Institute for Electronic Governance</w:t>
      </w:r>
      <w:r w:rsidR="00B46DFF" w:rsidRPr="00B84C82">
        <w:rPr>
          <w:rFonts w:asciiTheme="minorHAnsi" w:hAnsiTheme="minorHAnsi"/>
          <w:b/>
          <w:sz w:val="22"/>
          <w:szCs w:val="22"/>
        </w:rPr>
        <w:t xml:space="preserve">, </w:t>
      </w:r>
      <w:r w:rsidR="00557FCF" w:rsidRPr="00B84C82">
        <w:rPr>
          <w:rFonts w:asciiTheme="minorHAnsi" w:hAnsiTheme="minorHAnsi"/>
          <w:b/>
          <w:sz w:val="22"/>
          <w:szCs w:val="22"/>
        </w:rPr>
        <w:t>Hyderabad</w:t>
      </w:r>
      <w:r w:rsidR="00557FCF" w:rsidRPr="00B84C82">
        <w:rPr>
          <w:rFonts w:asciiTheme="minorHAnsi" w:hAnsiTheme="minorHAnsi"/>
          <w:b/>
          <w:i/>
          <w:color w:val="808080"/>
          <w:sz w:val="22"/>
          <w:szCs w:val="22"/>
        </w:rPr>
        <w:t xml:space="preserve"> </w:t>
      </w:r>
    </w:p>
    <w:p w:rsidR="00B84C82" w:rsidRDefault="00B46DFF" w:rsidP="00B84C82">
      <w:pPr>
        <w:pStyle w:val="ListParagraph"/>
        <w:numPr>
          <w:ilvl w:val="0"/>
          <w:numId w:val="20"/>
        </w:numPr>
        <w:tabs>
          <w:tab w:val="left" w:pos="825"/>
        </w:tabs>
        <w:suppressAutoHyphens/>
        <w:contextualSpacing w:val="0"/>
        <w:rPr>
          <w:rFonts w:asciiTheme="minorHAnsi" w:hAnsiTheme="minorHAnsi"/>
          <w:sz w:val="22"/>
          <w:szCs w:val="22"/>
        </w:rPr>
      </w:pPr>
      <w:r w:rsidRPr="00B211AC">
        <w:rPr>
          <w:rFonts w:asciiTheme="minorHAnsi" w:hAnsiTheme="minorHAnsi"/>
          <w:sz w:val="22"/>
          <w:szCs w:val="22"/>
        </w:rPr>
        <w:t xml:space="preserve"> </w:t>
      </w:r>
      <w:r w:rsidR="00B84C82" w:rsidRPr="00B211AC">
        <w:rPr>
          <w:rFonts w:asciiTheme="minorHAnsi" w:eastAsia="Arial Unicode MS" w:hAnsiTheme="minorHAnsi"/>
          <w:sz w:val="22"/>
          <w:szCs w:val="22"/>
        </w:rPr>
        <w:t>IT Associate</w:t>
      </w:r>
    </w:p>
    <w:p w:rsidR="00B211AC" w:rsidRPr="00B211AC" w:rsidRDefault="00B211AC" w:rsidP="00B84C82">
      <w:pPr>
        <w:pStyle w:val="ListParagraph"/>
        <w:numPr>
          <w:ilvl w:val="0"/>
          <w:numId w:val="20"/>
        </w:numPr>
        <w:tabs>
          <w:tab w:val="left" w:pos="825"/>
        </w:tabs>
        <w:suppressAutoHyphens/>
        <w:contextualSpacing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i/>
          <w:color w:val="808080"/>
          <w:sz w:val="22"/>
          <w:szCs w:val="22"/>
        </w:rPr>
        <w:t>Aug’</w:t>
      </w:r>
      <w:r w:rsidRPr="00B84C82">
        <w:rPr>
          <w:rFonts w:asciiTheme="minorHAnsi" w:hAnsiTheme="minorHAnsi"/>
          <w:b/>
          <w:i/>
          <w:color w:val="808080"/>
          <w:sz w:val="22"/>
          <w:szCs w:val="22"/>
        </w:rPr>
        <w:t xml:space="preserve"> </w:t>
      </w:r>
      <w:r>
        <w:rPr>
          <w:rFonts w:asciiTheme="minorHAnsi" w:hAnsiTheme="minorHAnsi"/>
          <w:b/>
          <w:i/>
          <w:color w:val="808080"/>
          <w:sz w:val="22"/>
          <w:szCs w:val="22"/>
        </w:rPr>
        <w:t>20</w:t>
      </w:r>
      <w:r w:rsidRPr="00B84C82">
        <w:rPr>
          <w:rFonts w:asciiTheme="minorHAnsi" w:hAnsiTheme="minorHAnsi"/>
          <w:b/>
          <w:i/>
          <w:color w:val="808080"/>
          <w:sz w:val="22"/>
          <w:szCs w:val="22"/>
        </w:rPr>
        <w:t>06 to June ’</w:t>
      </w:r>
      <w:r>
        <w:rPr>
          <w:rFonts w:asciiTheme="minorHAnsi" w:hAnsiTheme="minorHAnsi"/>
          <w:b/>
          <w:i/>
          <w:color w:val="808080"/>
          <w:sz w:val="22"/>
          <w:szCs w:val="22"/>
        </w:rPr>
        <w:t>20</w:t>
      </w:r>
      <w:r w:rsidRPr="00B84C82">
        <w:rPr>
          <w:rFonts w:asciiTheme="minorHAnsi" w:hAnsiTheme="minorHAnsi"/>
          <w:b/>
          <w:i/>
          <w:color w:val="808080"/>
          <w:sz w:val="22"/>
          <w:szCs w:val="22"/>
        </w:rPr>
        <w:t>07</w:t>
      </w:r>
    </w:p>
    <w:p w:rsidR="00B211AC" w:rsidRPr="00B211AC" w:rsidRDefault="00B211AC" w:rsidP="00B211AC">
      <w:pPr>
        <w:pStyle w:val="ListParagraph"/>
        <w:tabs>
          <w:tab w:val="left" w:pos="825"/>
        </w:tabs>
        <w:suppressAutoHyphens/>
        <w:ind w:left="825"/>
        <w:contextualSpacing w:val="0"/>
        <w:rPr>
          <w:rFonts w:asciiTheme="minorHAnsi" w:hAnsiTheme="minorHAnsi"/>
          <w:sz w:val="22"/>
          <w:szCs w:val="22"/>
        </w:rPr>
      </w:pPr>
    </w:p>
    <w:p w:rsidR="00B84C82" w:rsidRPr="006F58F4" w:rsidRDefault="00B84C82" w:rsidP="00B84C82">
      <w:pPr>
        <w:pStyle w:val="Heading1"/>
        <w:pBdr>
          <w:bottom w:val="single" w:sz="2" w:space="0" w:color="000000"/>
        </w:pBdr>
        <w:shd w:val="clear" w:color="auto" w:fill="E0E0E0"/>
        <w:tabs>
          <w:tab w:val="left" w:pos="105"/>
          <w:tab w:val="right" w:pos="9360"/>
        </w:tabs>
        <w:spacing w:line="276" w:lineRule="auto"/>
        <w:ind w:right="90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 xml:space="preserve">Educational Qualifications </w:t>
      </w:r>
    </w:p>
    <w:p w:rsidR="00B84C82" w:rsidRPr="00B84C82" w:rsidRDefault="00B84C82" w:rsidP="00B84C82">
      <w:pPr>
        <w:tabs>
          <w:tab w:val="left" w:pos="825"/>
        </w:tabs>
        <w:suppressAutoHyphens/>
        <w:rPr>
          <w:rFonts w:asciiTheme="minorHAnsi" w:hAnsiTheme="minorHAnsi"/>
          <w:sz w:val="22"/>
          <w:szCs w:val="22"/>
        </w:rPr>
      </w:pPr>
    </w:p>
    <w:p w:rsidR="00533BFC" w:rsidRPr="00533BFC" w:rsidRDefault="00533BFC" w:rsidP="00353380">
      <w:pPr>
        <w:pStyle w:val="ListParagraph"/>
        <w:numPr>
          <w:ilvl w:val="0"/>
          <w:numId w:val="22"/>
        </w:numPr>
        <w:suppressAutoHyphens/>
        <w:autoSpaceDE w:val="0"/>
        <w:spacing w:before="120" w:after="120" w:line="360" w:lineRule="auto"/>
        <w:jc w:val="both"/>
        <w:rPr>
          <w:rFonts w:asciiTheme="minorHAnsi" w:hAnsiTheme="minorHAnsi"/>
          <w:sz w:val="22"/>
          <w:szCs w:val="22"/>
        </w:rPr>
      </w:pPr>
      <w:r w:rsidRPr="00353380">
        <w:rPr>
          <w:rFonts w:asciiTheme="minorHAnsi" w:hAnsiTheme="minorHAnsi"/>
          <w:b/>
          <w:sz w:val="22"/>
          <w:szCs w:val="22"/>
        </w:rPr>
        <w:t>PGDBA in Operations and Customer Relationship Management</w:t>
      </w:r>
      <w:r w:rsidRPr="00533BFC">
        <w:rPr>
          <w:rFonts w:asciiTheme="minorHAnsi" w:hAnsiTheme="minorHAnsi"/>
          <w:sz w:val="22"/>
          <w:szCs w:val="22"/>
        </w:rPr>
        <w:t xml:space="preserve"> from </w:t>
      </w:r>
      <w:r w:rsidRPr="00533BFC">
        <w:rPr>
          <w:rFonts w:asciiTheme="minorHAnsi" w:hAnsiTheme="minorHAnsi"/>
          <w:b/>
          <w:sz w:val="22"/>
          <w:szCs w:val="22"/>
        </w:rPr>
        <w:t>Symbiosis School of Business</w:t>
      </w:r>
      <w:r w:rsidRPr="00533BFC">
        <w:rPr>
          <w:rFonts w:asciiTheme="minorHAnsi" w:hAnsiTheme="minorHAnsi"/>
          <w:sz w:val="22"/>
          <w:szCs w:val="22"/>
        </w:rPr>
        <w:t>, Pune.</w:t>
      </w:r>
    </w:p>
    <w:p w:rsidR="00533BFC" w:rsidRPr="00533BFC" w:rsidRDefault="00533BFC" w:rsidP="00353380">
      <w:pPr>
        <w:pStyle w:val="ListParagraph"/>
        <w:numPr>
          <w:ilvl w:val="0"/>
          <w:numId w:val="22"/>
        </w:numPr>
        <w:suppressAutoHyphens/>
        <w:autoSpaceDE w:val="0"/>
        <w:spacing w:before="120" w:after="120" w:line="360" w:lineRule="auto"/>
        <w:jc w:val="both"/>
        <w:rPr>
          <w:rFonts w:asciiTheme="minorHAnsi" w:hAnsiTheme="minorHAnsi"/>
          <w:sz w:val="22"/>
          <w:szCs w:val="22"/>
        </w:rPr>
      </w:pPr>
      <w:r w:rsidRPr="00533BFC">
        <w:rPr>
          <w:rFonts w:asciiTheme="minorHAnsi" w:hAnsiTheme="minorHAnsi"/>
          <w:b/>
          <w:sz w:val="22"/>
          <w:szCs w:val="22"/>
        </w:rPr>
        <w:t>B.E</w:t>
      </w:r>
      <w:r w:rsidRPr="00533BFC">
        <w:rPr>
          <w:rFonts w:asciiTheme="minorHAnsi" w:hAnsiTheme="minorHAnsi"/>
          <w:sz w:val="22"/>
          <w:szCs w:val="22"/>
        </w:rPr>
        <w:t xml:space="preserve"> (Electronics and Communications) from </w:t>
      </w:r>
      <w:r w:rsidRPr="00533BFC">
        <w:rPr>
          <w:rFonts w:asciiTheme="minorHAnsi" w:hAnsiTheme="minorHAnsi"/>
          <w:b/>
          <w:sz w:val="22"/>
          <w:szCs w:val="22"/>
        </w:rPr>
        <w:t xml:space="preserve">Anna University, </w:t>
      </w:r>
      <w:r w:rsidRPr="00533BFC">
        <w:rPr>
          <w:rFonts w:asciiTheme="minorHAnsi" w:hAnsiTheme="minorHAnsi"/>
          <w:sz w:val="22"/>
          <w:szCs w:val="22"/>
        </w:rPr>
        <w:t xml:space="preserve">Chennai in 2005 with </w:t>
      </w:r>
      <w:r w:rsidRPr="00533BFC">
        <w:rPr>
          <w:rFonts w:asciiTheme="minorHAnsi" w:hAnsiTheme="minorHAnsi"/>
          <w:b/>
          <w:sz w:val="22"/>
          <w:szCs w:val="22"/>
        </w:rPr>
        <w:t>70</w:t>
      </w:r>
      <w:r w:rsidR="00716690" w:rsidRPr="00533BFC">
        <w:rPr>
          <w:rFonts w:asciiTheme="minorHAnsi" w:hAnsiTheme="minorHAnsi"/>
          <w:b/>
          <w:sz w:val="22"/>
          <w:szCs w:val="22"/>
        </w:rPr>
        <w:t>%</w:t>
      </w:r>
      <w:r w:rsidR="00716690">
        <w:rPr>
          <w:rFonts w:asciiTheme="minorHAnsi" w:hAnsiTheme="minorHAnsi"/>
          <w:b/>
          <w:sz w:val="22"/>
          <w:szCs w:val="22"/>
        </w:rPr>
        <w:t>.</w:t>
      </w:r>
    </w:p>
    <w:p w:rsidR="00533BFC" w:rsidRPr="00533BFC" w:rsidRDefault="00533BFC" w:rsidP="00353380">
      <w:pPr>
        <w:pStyle w:val="ListParagraph"/>
        <w:numPr>
          <w:ilvl w:val="0"/>
          <w:numId w:val="22"/>
        </w:numPr>
        <w:suppressAutoHyphens/>
        <w:autoSpaceDE w:val="0"/>
        <w:spacing w:before="120" w:after="120" w:line="360" w:lineRule="auto"/>
        <w:jc w:val="both"/>
        <w:rPr>
          <w:rFonts w:asciiTheme="minorHAnsi" w:hAnsiTheme="minorHAnsi"/>
          <w:sz w:val="22"/>
          <w:szCs w:val="22"/>
        </w:rPr>
      </w:pPr>
      <w:r w:rsidRPr="00533BFC">
        <w:rPr>
          <w:rFonts w:asciiTheme="minorHAnsi" w:hAnsiTheme="minorHAnsi"/>
          <w:sz w:val="22"/>
          <w:szCs w:val="22"/>
        </w:rPr>
        <w:t xml:space="preserve">Intermediate (+2) with </w:t>
      </w:r>
      <w:r w:rsidRPr="00533BFC">
        <w:rPr>
          <w:rFonts w:asciiTheme="minorHAnsi" w:hAnsiTheme="minorHAnsi"/>
          <w:b/>
          <w:sz w:val="22"/>
          <w:szCs w:val="22"/>
        </w:rPr>
        <w:t>64 %</w:t>
      </w:r>
      <w:r w:rsidRPr="00533BFC">
        <w:rPr>
          <w:rFonts w:asciiTheme="minorHAnsi" w:hAnsiTheme="minorHAnsi"/>
          <w:sz w:val="22"/>
          <w:szCs w:val="22"/>
        </w:rPr>
        <w:t xml:space="preserve"> in 2000.</w:t>
      </w:r>
    </w:p>
    <w:p w:rsidR="008935E0" w:rsidRPr="00800539" w:rsidRDefault="00533BFC" w:rsidP="00800539">
      <w:pPr>
        <w:pStyle w:val="ListParagraph"/>
        <w:numPr>
          <w:ilvl w:val="0"/>
          <w:numId w:val="22"/>
        </w:numPr>
        <w:suppressAutoHyphens/>
        <w:autoSpaceDE w:val="0"/>
        <w:spacing w:before="120" w:after="120" w:line="360" w:lineRule="auto"/>
        <w:jc w:val="both"/>
        <w:rPr>
          <w:rFonts w:asciiTheme="minorHAnsi" w:hAnsiTheme="minorHAnsi"/>
          <w:sz w:val="22"/>
          <w:szCs w:val="22"/>
        </w:rPr>
      </w:pPr>
      <w:r w:rsidRPr="00533BFC">
        <w:rPr>
          <w:rFonts w:asciiTheme="minorHAnsi" w:hAnsiTheme="minorHAnsi"/>
          <w:sz w:val="22"/>
          <w:szCs w:val="22"/>
        </w:rPr>
        <w:t xml:space="preserve">SSC with </w:t>
      </w:r>
      <w:r w:rsidRPr="00533BFC">
        <w:rPr>
          <w:rFonts w:asciiTheme="minorHAnsi" w:hAnsiTheme="minorHAnsi"/>
          <w:b/>
          <w:sz w:val="22"/>
          <w:szCs w:val="22"/>
        </w:rPr>
        <w:t>67%</w:t>
      </w:r>
      <w:r w:rsidRPr="00533BFC">
        <w:rPr>
          <w:rFonts w:asciiTheme="minorHAnsi" w:hAnsiTheme="minorHAnsi"/>
          <w:sz w:val="22"/>
          <w:szCs w:val="22"/>
        </w:rPr>
        <w:t xml:space="preserve"> in </w:t>
      </w:r>
      <w:r w:rsidR="00716690" w:rsidRPr="00533BFC">
        <w:rPr>
          <w:rFonts w:asciiTheme="minorHAnsi" w:hAnsiTheme="minorHAnsi"/>
          <w:sz w:val="22"/>
          <w:szCs w:val="22"/>
        </w:rPr>
        <w:t>1998.</w:t>
      </w:r>
    </w:p>
    <w:p w:rsidR="00AE6BD6" w:rsidRDefault="00AE6BD6" w:rsidP="00AE6BD6">
      <w:pPr>
        <w:suppressAutoHyphens/>
        <w:autoSpaceDE w:val="0"/>
        <w:spacing w:before="120" w:after="120" w:line="360" w:lineRule="auto"/>
        <w:jc w:val="both"/>
        <w:rPr>
          <w:rFonts w:asciiTheme="minorHAnsi" w:hAnsiTheme="minorHAnsi"/>
          <w:sz w:val="22"/>
          <w:szCs w:val="22"/>
        </w:rPr>
      </w:pPr>
    </w:p>
    <w:p w:rsidR="00370E65" w:rsidRDefault="00370E65" w:rsidP="00AE6BD6">
      <w:pPr>
        <w:suppressAutoHyphens/>
        <w:autoSpaceDE w:val="0"/>
        <w:spacing w:before="120" w:after="120" w:line="360" w:lineRule="auto"/>
        <w:jc w:val="both"/>
        <w:rPr>
          <w:rFonts w:asciiTheme="minorHAnsi" w:hAnsiTheme="minorHAnsi"/>
          <w:sz w:val="22"/>
          <w:szCs w:val="22"/>
        </w:rPr>
      </w:pPr>
    </w:p>
    <w:p w:rsidR="00AE6BD6" w:rsidRPr="00AE6BD6" w:rsidRDefault="00AE6BD6" w:rsidP="00AE6BD6">
      <w:pPr>
        <w:suppressAutoHyphens/>
        <w:autoSpaceDE w:val="0"/>
        <w:spacing w:before="120" w:after="120" w:line="360" w:lineRule="auto"/>
        <w:jc w:val="both"/>
        <w:rPr>
          <w:rFonts w:asciiTheme="minorHAnsi" w:hAnsiTheme="minorHAnsi"/>
          <w:sz w:val="22"/>
          <w:szCs w:val="22"/>
        </w:rPr>
      </w:pPr>
    </w:p>
    <w:p w:rsidR="00716690" w:rsidRPr="006F58F4" w:rsidRDefault="0037189A" w:rsidP="00716690">
      <w:pPr>
        <w:pStyle w:val="Heading1"/>
        <w:pBdr>
          <w:bottom w:val="single" w:sz="2" w:space="0" w:color="000000"/>
        </w:pBdr>
        <w:shd w:val="clear" w:color="auto" w:fill="E0E0E0"/>
        <w:tabs>
          <w:tab w:val="left" w:pos="105"/>
          <w:tab w:val="right" w:pos="9360"/>
        </w:tabs>
        <w:spacing w:line="276" w:lineRule="auto"/>
        <w:ind w:right="90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Technical</w:t>
      </w:r>
      <w:r w:rsidR="00716690">
        <w:rPr>
          <w:rFonts w:asciiTheme="minorHAnsi" w:hAnsiTheme="minorHAnsi"/>
          <w:b/>
          <w:bCs/>
          <w:sz w:val="22"/>
          <w:szCs w:val="22"/>
        </w:rPr>
        <w:t xml:space="preserve"> Experience</w:t>
      </w:r>
    </w:p>
    <w:p w:rsidR="0047079D" w:rsidRDefault="0047079D" w:rsidP="0047079D">
      <w:pPr>
        <w:pStyle w:val="Default"/>
      </w:pPr>
      <w:r>
        <w:t xml:space="preserve"> </w:t>
      </w:r>
    </w:p>
    <w:p w:rsidR="00671DDA" w:rsidRPr="00671DDA" w:rsidRDefault="00671DDA" w:rsidP="0047079D">
      <w:pPr>
        <w:pStyle w:val="Default"/>
        <w:rPr>
          <w:b/>
          <w:i/>
          <w:sz w:val="22"/>
          <w:szCs w:val="22"/>
          <w:u w:val="single"/>
        </w:rPr>
      </w:pPr>
      <w:r w:rsidRPr="00671DDA">
        <w:rPr>
          <w:b/>
          <w:i/>
          <w:sz w:val="22"/>
          <w:szCs w:val="22"/>
          <w:u w:val="single"/>
        </w:rPr>
        <w:t>As a Cloud Engineer:</w:t>
      </w:r>
    </w:p>
    <w:p w:rsidR="00671DDA" w:rsidRPr="00671DDA" w:rsidRDefault="00671DDA" w:rsidP="0047079D">
      <w:pPr>
        <w:pStyle w:val="Default"/>
        <w:rPr>
          <w:b/>
        </w:rPr>
      </w:pPr>
    </w:p>
    <w:p w:rsidR="0047079D" w:rsidRPr="00F46F58" w:rsidRDefault="0047079D" w:rsidP="0047079D">
      <w:pPr>
        <w:pStyle w:val="Default"/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 w:rsidRPr="00F46F58">
        <w:rPr>
          <w:rFonts w:asciiTheme="minorHAnsi" w:hAnsiTheme="minorHAnsi"/>
          <w:sz w:val="22"/>
          <w:szCs w:val="22"/>
        </w:rPr>
        <w:t xml:space="preserve">Gather customer requirements and translate the application requirements to provide </w:t>
      </w:r>
      <w:r w:rsidRPr="00F46F58">
        <w:rPr>
          <w:rFonts w:asciiTheme="minorHAnsi" w:hAnsiTheme="minorHAnsi"/>
          <w:b/>
          <w:bCs/>
          <w:sz w:val="22"/>
          <w:szCs w:val="22"/>
        </w:rPr>
        <w:t xml:space="preserve">AWS </w:t>
      </w:r>
      <w:r w:rsidRPr="00F46F58">
        <w:rPr>
          <w:rFonts w:asciiTheme="minorHAnsi" w:hAnsiTheme="minorHAnsi"/>
          <w:sz w:val="22"/>
          <w:szCs w:val="22"/>
        </w:rPr>
        <w:t xml:space="preserve">solutions </w:t>
      </w:r>
    </w:p>
    <w:p w:rsidR="000F4E55" w:rsidRPr="00F46F58" w:rsidRDefault="00B12483" w:rsidP="000F4E55">
      <w:pPr>
        <w:pStyle w:val="ListParagraph"/>
        <w:numPr>
          <w:ilvl w:val="0"/>
          <w:numId w:val="25"/>
        </w:numPr>
        <w:suppressAutoHyphens/>
        <w:autoSpaceDE w:val="0"/>
        <w:spacing w:before="120" w:after="120" w:line="360" w:lineRule="auto"/>
        <w:jc w:val="both"/>
        <w:rPr>
          <w:rFonts w:asciiTheme="minorHAnsi" w:hAnsiTheme="minorHAnsi"/>
          <w:sz w:val="22"/>
          <w:szCs w:val="22"/>
        </w:rPr>
      </w:pPr>
      <w:r w:rsidRPr="00F46F58">
        <w:rPr>
          <w:rFonts w:asciiTheme="minorHAnsi" w:hAnsiTheme="minorHAnsi"/>
          <w:sz w:val="22"/>
          <w:szCs w:val="22"/>
        </w:rPr>
        <w:t xml:space="preserve">Experience in creating the </w:t>
      </w:r>
      <w:r w:rsidRPr="00F46F58">
        <w:rPr>
          <w:rFonts w:asciiTheme="minorHAnsi" w:hAnsiTheme="minorHAnsi"/>
          <w:b/>
          <w:sz w:val="22"/>
          <w:szCs w:val="22"/>
        </w:rPr>
        <w:t>AWS Environment</w:t>
      </w:r>
      <w:r w:rsidRPr="00F46F58">
        <w:rPr>
          <w:rFonts w:asciiTheme="minorHAnsi" w:hAnsiTheme="minorHAnsi"/>
          <w:sz w:val="22"/>
          <w:szCs w:val="22"/>
        </w:rPr>
        <w:t xml:space="preserve"> with </w:t>
      </w:r>
      <w:r w:rsidRPr="00F46F58">
        <w:rPr>
          <w:rFonts w:asciiTheme="minorHAnsi" w:hAnsiTheme="minorHAnsi"/>
          <w:b/>
          <w:sz w:val="22"/>
          <w:szCs w:val="22"/>
        </w:rPr>
        <w:t>Cloudformation</w:t>
      </w:r>
      <w:r w:rsidRPr="00F46F58">
        <w:rPr>
          <w:rFonts w:asciiTheme="minorHAnsi" w:hAnsiTheme="minorHAnsi"/>
          <w:sz w:val="22"/>
          <w:szCs w:val="22"/>
        </w:rPr>
        <w:t xml:space="preserve"> and </w:t>
      </w:r>
      <w:r w:rsidR="00E67420" w:rsidRPr="00F46F58">
        <w:rPr>
          <w:rFonts w:asciiTheme="minorHAnsi" w:hAnsiTheme="minorHAnsi"/>
          <w:sz w:val="22"/>
          <w:szCs w:val="22"/>
        </w:rPr>
        <w:t>automate</w:t>
      </w:r>
      <w:r w:rsidRPr="00F46F58">
        <w:rPr>
          <w:rFonts w:asciiTheme="minorHAnsi" w:hAnsiTheme="minorHAnsi"/>
          <w:sz w:val="22"/>
          <w:szCs w:val="22"/>
        </w:rPr>
        <w:t xml:space="preserve"> the deployment by using </w:t>
      </w:r>
      <w:r w:rsidRPr="00F46F58">
        <w:rPr>
          <w:rFonts w:asciiTheme="minorHAnsi" w:hAnsiTheme="minorHAnsi"/>
          <w:b/>
          <w:sz w:val="22"/>
          <w:szCs w:val="22"/>
        </w:rPr>
        <w:t>Ansible.</w:t>
      </w:r>
    </w:p>
    <w:p w:rsidR="00CB4852" w:rsidRPr="00F46F58" w:rsidRDefault="00CB4852" w:rsidP="00CB4852">
      <w:pPr>
        <w:pStyle w:val="ListParagraph"/>
        <w:numPr>
          <w:ilvl w:val="0"/>
          <w:numId w:val="25"/>
        </w:numPr>
        <w:suppressAutoHyphens/>
        <w:autoSpaceDE w:val="0"/>
        <w:spacing w:before="120" w:after="120" w:line="360" w:lineRule="auto"/>
        <w:jc w:val="both"/>
        <w:rPr>
          <w:rFonts w:asciiTheme="minorHAnsi" w:hAnsiTheme="minorHAnsi"/>
          <w:sz w:val="22"/>
          <w:szCs w:val="22"/>
        </w:rPr>
      </w:pPr>
      <w:r w:rsidRPr="00F46F58">
        <w:rPr>
          <w:rFonts w:asciiTheme="minorHAnsi" w:hAnsiTheme="minorHAnsi"/>
          <w:sz w:val="22"/>
          <w:szCs w:val="22"/>
        </w:rPr>
        <w:t xml:space="preserve">Working knowledge on Creation of custom </w:t>
      </w:r>
      <w:r w:rsidRPr="00F46F58">
        <w:rPr>
          <w:rFonts w:asciiTheme="minorHAnsi" w:hAnsiTheme="minorHAnsi"/>
          <w:b/>
          <w:sz w:val="22"/>
          <w:szCs w:val="22"/>
        </w:rPr>
        <w:t>AMI’s.</w:t>
      </w:r>
    </w:p>
    <w:p w:rsidR="00E67420" w:rsidRPr="00F46F58" w:rsidRDefault="00E67420" w:rsidP="00E67420">
      <w:pPr>
        <w:pStyle w:val="ListParagraph"/>
        <w:numPr>
          <w:ilvl w:val="0"/>
          <w:numId w:val="25"/>
        </w:numPr>
        <w:suppressAutoHyphens/>
        <w:autoSpaceDE w:val="0"/>
        <w:spacing w:before="120" w:after="120" w:line="360" w:lineRule="auto"/>
        <w:jc w:val="both"/>
        <w:rPr>
          <w:rFonts w:asciiTheme="minorHAnsi" w:hAnsiTheme="minorHAnsi"/>
          <w:sz w:val="22"/>
          <w:szCs w:val="22"/>
        </w:rPr>
      </w:pPr>
      <w:r w:rsidRPr="00F46F58">
        <w:rPr>
          <w:rFonts w:asciiTheme="minorHAnsi" w:hAnsiTheme="minorHAnsi"/>
          <w:sz w:val="22"/>
          <w:szCs w:val="22"/>
        </w:rPr>
        <w:t>Performed operations on auto scaling and monitoring the actions of users in their respective group.</w:t>
      </w:r>
    </w:p>
    <w:p w:rsidR="00B12483" w:rsidRPr="00F46F58" w:rsidRDefault="00B12483" w:rsidP="00E1055C">
      <w:pPr>
        <w:pStyle w:val="ListParagraph"/>
        <w:numPr>
          <w:ilvl w:val="0"/>
          <w:numId w:val="25"/>
        </w:numPr>
        <w:suppressAutoHyphens/>
        <w:autoSpaceDE w:val="0"/>
        <w:spacing w:before="120" w:after="120" w:line="360" w:lineRule="auto"/>
        <w:jc w:val="both"/>
        <w:rPr>
          <w:rFonts w:asciiTheme="minorHAnsi" w:hAnsiTheme="minorHAnsi"/>
          <w:sz w:val="22"/>
          <w:szCs w:val="22"/>
        </w:rPr>
      </w:pPr>
      <w:r w:rsidRPr="00F46F58">
        <w:rPr>
          <w:rFonts w:asciiTheme="minorHAnsi" w:hAnsiTheme="minorHAnsi"/>
          <w:sz w:val="22"/>
          <w:szCs w:val="22"/>
        </w:rPr>
        <w:t>E</w:t>
      </w:r>
      <w:r w:rsidR="0038121F" w:rsidRPr="00F46F58">
        <w:rPr>
          <w:rFonts w:asciiTheme="minorHAnsi" w:hAnsiTheme="minorHAnsi"/>
          <w:sz w:val="22"/>
          <w:szCs w:val="22"/>
        </w:rPr>
        <w:t>xperience in handling the S</w:t>
      </w:r>
      <w:r w:rsidRPr="00F46F58">
        <w:rPr>
          <w:rFonts w:asciiTheme="minorHAnsi" w:hAnsiTheme="minorHAnsi"/>
          <w:sz w:val="22"/>
          <w:szCs w:val="22"/>
        </w:rPr>
        <w:t xml:space="preserve">torage tasks with </w:t>
      </w:r>
      <w:r w:rsidRPr="00F46F58">
        <w:rPr>
          <w:rFonts w:asciiTheme="minorHAnsi" w:hAnsiTheme="minorHAnsi"/>
          <w:b/>
          <w:sz w:val="22"/>
          <w:szCs w:val="22"/>
        </w:rPr>
        <w:t>S3 Buckets</w:t>
      </w:r>
      <w:r w:rsidR="0038121F" w:rsidRPr="00F46F58">
        <w:rPr>
          <w:rFonts w:asciiTheme="minorHAnsi" w:hAnsiTheme="minorHAnsi"/>
          <w:sz w:val="22"/>
          <w:szCs w:val="22"/>
        </w:rPr>
        <w:t xml:space="preserve"> </w:t>
      </w:r>
      <w:r w:rsidR="00E67420" w:rsidRPr="00F46F58">
        <w:rPr>
          <w:rFonts w:asciiTheme="minorHAnsi" w:hAnsiTheme="minorHAnsi"/>
          <w:sz w:val="22"/>
          <w:szCs w:val="22"/>
        </w:rPr>
        <w:t>L</w:t>
      </w:r>
      <w:r w:rsidR="0038121F" w:rsidRPr="00F46F58">
        <w:rPr>
          <w:rFonts w:asciiTheme="minorHAnsi" w:hAnsiTheme="minorHAnsi"/>
          <w:sz w:val="22"/>
          <w:szCs w:val="22"/>
        </w:rPr>
        <w:t>i</w:t>
      </w:r>
      <w:r w:rsidR="00E67420" w:rsidRPr="00F46F58">
        <w:rPr>
          <w:rFonts w:asciiTheme="minorHAnsi" w:hAnsiTheme="minorHAnsi"/>
          <w:sz w:val="22"/>
          <w:szCs w:val="22"/>
        </w:rPr>
        <w:t>fe</w:t>
      </w:r>
      <w:r w:rsidR="0038121F" w:rsidRPr="00F46F58">
        <w:rPr>
          <w:rFonts w:asciiTheme="minorHAnsi" w:hAnsiTheme="minorHAnsi"/>
          <w:sz w:val="22"/>
          <w:szCs w:val="22"/>
        </w:rPr>
        <w:t>cycle Management, Versioning of S3</w:t>
      </w:r>
      <w:r w:rsidRPr="00F46F58">
        <w:rPr>
          <w:rFonts w:asciiTheme="minorHAnsi" w:hAnsiTheme="minorHAnsi"/>
          <w:sz w:val="22"/>
          <w:szCs w:val="22"/>
        </w:rPr>
        <w:t>,</w:t>
      </w:r>
      <w:r w:rsidR="00E67420" w:rsidRPr="00F46F58">
        <w:rPr>
          <w:rFonts w:asciiTheme="minorHAnsi" w:hAnsiTheme="minorHAnsi"/>
          <w:sz w:val="22"/>
          <w:szCs w:val="22"/>
        </w:rPr>
        <w:t xml:space="preserve"> and</w:t>
      </w:r>
      <w:r w:rsidR="00E67420" w:rsidRPr="00F46F58">
        <w:rPr>
          <w:rFonts w:asciiTheme="minorHAnsi" w:hAnsiTheme="minorHAnsi"/>
          <w:b/>
          <w:sz w:val="22"/>
          <w:szCs w:val="22"/>
        </w:rPr>
        <w:t xml:space="preserve"> Glacier.</w:t>
      </w:r>
    </w:p>
    <w:p w:rsidR="0038121F" w:rsidRPr="00F46F58" w:rsidRDefault="0038121F" w:rsidP="00E1055C">
      <w:pPr>
        <w:pStyle w:val="ListParagraph"/>
        <w:numPr>
          <w:ilvl w:val="0"/>
          <w:numId w:val="25"/>
        </w:numPr>
        <w:suppressAutoHyphens/>
        <w:autoSpaceDE w:val="0"/>
        <w:spacing w:before="120" w:after="120" w:line="360" w:lineRule="auto"/>
        <w:jc w:val="both"/>
        <w:rPr>
          <w:rFonts w:asciiTheme="minorHAnsi" w:hAnsiTheme="minorHAnsi"/>
          <w:sz w:val="22"/>
          <w:szCs w:val="22"/>
        </w:rPr>
      </w:pPr>
      <w:r w:rsidRPr="00F46F58">
        <w:rPr>
          <w:rFonts w:asciiTheme="minorHAnsi" w:hAnsiTheme="minorHAnsi"/>
          <w:sz w:val="22"/>
          <w:szCs w:val="22"/>
        </w:rPr>
        <w:t xml:space="preserve">Create, Extend, </w:t>
      </w:r>
      <w:r w:rsidR="00F46F58" w:rsidRPr="00F46F58">
        <w:rPr>
          <w:rFonts w:asciiTheme="minorHAnsi" w:hAnsiTheme="minorHAnsi"/>
          <w:sz w:val="22"/>
          <w:szCs w:val="22"/>
        </w:rPr>
        <w:t>detach</w:t>
      </w:r>
      <w:r w:rsidRPr="00F46F58">
        <w:rPr>
          <w:rFonts w:asciiTheme="minorHAnsi" w:hAnsiTheme="minorHAnsi"/>
          <w:sz w:val="22"/>
          <w:szCs w:val="22"/>
        </w:rPr>
        <w:t xml:space="preserve">/reattach of </w:t>
      </w:r>
      <w:r w:rsidRPr="00F46F58">
        <w:rPr>
          <w:rFonts w:asciiTheme="minorHAnsi" w:hAnsiTheme="minorHAnsi"/>
          <w:b/>
          <w:sz w:val="22"/>
          <w:szCs w:val="22"/>
        </w:rPr>
        <w:t>EBS volumes.</w:t>
      </w:r>
    </w:p>
    <w:p w:rsidR="0038121F" w:rsidRPr="00F46F58" w:rsidRDefault="0038121F" w:rsidP="00E1055C">
      <w:pPr>
        <w:pStyle w:val="ListParagraph"/>
        <w:numPr>
          <w:ilvl w:val="0"/>
          <w:numId w:val="25"/>
        </w:numPr>
        <w:suppressAutoHyphens/>
        <w:autoSpaceDE w:val="0"/>
        <w:spacing w:before="120" w:after="120" w:line="360" w:lineRule="auto"/>
        <w:jc w:val="both"/>
        <w:rPr>
          <w:rFonts w:asciiTheme="minorHAnsi" w:hAnsiTheme="minorHAnsi"/>
          <w:sz w:val="22"/>
          <w:szCs w:val="22"/>
        </w:rPr>
      </w:pPr>
      <w:r w:rsidRPr="00F46F58">
        <w:rPr>
          <w:rFonts w:asciiTheme="minorHAnsi" w:hAnsiTheme="minorHAnsi"/>
          <w:sz w:val="22"/>
          <w:szCs w:val="22"/>
        </w:rPr>
        <w:t xml:space="preserve">Create </w:t>
      </w:r>
      <w:r w:rsidR="00E67420" w:rsidRPr="00F46F58">
        <w:rPr>
          <w:rFonts w:asciiTheme="minorHAnsi" w:hAnsiTheme="minorHAnsi"/>
          <w:b/>
          <w:sz w:val="22"/>
          <w:szCs w:val="22"/>
        </w:rPr>
        <w:t>snapshots</w:t>
      </w:r>
      <w:r w:rsidR="00E67420" w:rsidRPr="00F46F58">
        <w:rPr>
          <w:rFonts w:asciiTheme="minorHAnsi" w:hAnsiTheme="minorHAnsi"/>
          <w:sz w:val="22"/>
          <w:szCs w:val="22"/>
        </w:rPr>
        <w:t>, create volumes from snapshots and mounting to the appropriate EC2 instances.</w:t>
      </w:r>
    </w:p>
    <w:p w:rsidR="00E67420" w:rsidRPr="00F46F58" w:rsidRDefault="00E67420" w:rsidP="003E75C6">
      <w:pPr>
        <w:pStyle w:val="ListParagraph"/>
        <w:numPr>
          <w:ilvl w:val="0"/>
          <w:numId w:val="25"/>
        </w:numPr>
        <w:suppressAutoHyphens/>
        <w:autoSpaceDE w:val="0"/>
        <w:spacing w:before="120" w:after="120" w:line="360" w:lineRule="auto"/>
        <w:jc w:val="both"/>
        <w:rPr>
          <w:rFonts w:asciiTheme="minorHAnsi" w:hAnsiTheme="minorHAnsi"/>
          <w:sz w:val="22"/>
          <w:szCs w:val="22"/>
        </w:rPr>
      </w:pPr>
      <w:r w:rsidRPr="00F46F58">
        <w:rPr>
          <w:rFonts w:asciiTheme="minorHAnsi" w:hAnsiTheme="minorHAnsi"/>
          <w:sz w:val="22"/>
          <w:szCs w:val="22"/>
        </w:rPr>
        <w:t xml:space="preserve">Setting up databases in AWS using </w:t>
      </w:r>
      <w:r w:rsidRPr="00F46F58">
        <w:rPr>
          <w:rFonts w:asciiTheme="minorHAnsi" w:hAnsiTheme="minorHAnsi"/>
          <w:b/>
          <w:sz w:val="22"/>
          <w:szCs w:val="22"/>
        </w:rPr>
        <w:t>RDS</w:t>
      </w:r>
      <w:r w:rsidR="003E75C6" w:rsidRPr="00F46F58">
        <w:rPr>
          <w:rFonts w:asciiTheme="minorHAnsi" w:hAnsiTheme="minorHAnsi"/>
          <w:b/>
          <w:sz w:val="22"/>
          <w:szCs w:val="22"/>
        </w:rPr>
        <w:t>,</w:t>
      </w:r>
      <w:r w:rsidR="003E75C6" w:rsidRPr="00F46F58">
        <w:rPr>
          <w:rFonts w:asciiTheme="minorHAnsi" w:hAnsiTheme="minorHAnsi"/>
          <w:sz w:val="22"/>
          <w:szCs w:val="22"/>
        </w:rPr>
        <w:t xml:space="preserve"> configuring</w:t>
      </w:r>
      <w:r w:rsidR="003E75C6" w:rsidRPr="00F46F58">
        <w:rPr>
          <w:rFonts w:asciiTheme="minorHAnsi" w:hAnsiTheme="minorHAnsi"/>
          <w:b/>
          <w:sz w:val="22"/>
          <w:szCs w:val="22"/>
        </w:rPr>
        <w:t xml:space="preserve"> Read Replicas , Multi-AZ </w:t>
      </w:r>
      <w:r w:rsidR="003E75C6" w:rsidRPr="00F46F58">
        <w:rPr>
          <w:rFonts w:asciiTheme="minorHAnsi" w:hAnsiTheme="minorHAnsi"/>
          <w:sz w:val="22"/>
          <w:szCs w:val="22"/>
        </w:rPr>
        <w:t>for</w:t>
      </w:r>
      <w:r w:rsidR="003E75C6" w:rsidRPr="00F46F58">
        <w:rPr>
          <w:rFonts w:asciiTheme="minorHAnsi" w:hAnsiTheme="minorHAnsi"/>
          <w:b/>
          <w:sz w:val="22"/>
          <w:szCs w:val="22"/>
        </w:rPr>
        <w:t xml:space="preserve"> High Availability</w:t>
      </w:r>
    </w:p>
    <w:p w:rsidR="00CB4852" w:rsidRPr="00F46F58" w:rsidRDefault="00CB4852" w:rsidP="00E67420">
      <w:pPr>
        <w:pStyle w:val="ListParagraph"/>
        <w:numPr>
          <w:ilvl w:val="0"/>
          <w:numId w:val="25"/>
        </w:numPr>
        <w:suppressAutoHyphens/>
        <w:autoSpaceDE w:val="0"/>
        <w:spacing w:before="120" w:after="120" w:line="360" w:lineRule="auto"/>
        <w:jc w:val="both"/>
        <w:rPr>
          <w:rFonts w:asciiTheme="minorHAnsi" w:hAnsiTheme="minorHAnsi"/>
          <w:sz w:val="22"/>
          <w:szCs w:val="22"/>
        </w:rPr>
      </w:pPr>
      <w:r w:rsidRPr="00F46F58">
        <w:rPr>
          <w:rFonts w:asciiTheme="minorHAnsi" w:hAnsiTheme="minorHAnsi"/>
          <w:sz w:val="22"/>
          <w:szCs w:val="22"/>
        </w:rPr>
        <w:t>Experience in User Management by Using</w:t>
      </w:r>
      <w:r w:rsidRPr="00F46F58">
        <w:rPr>
          <w:rFonts w:asciiTheme="minorHAnsi" w:hAnsiTheme="minorHAnsi"/>
          <w:b/>
          <w:sz w:val="22"/>
          <w:szCs w:val="22"/>
        </w:rPr>
        <w:t xml:space="preserve"> IAM.</w:t>
      </w:r>
    </w:p>
    <w:p w:rsidR="00947A02" w:rsidRPr="00F46F58" w:rsidRDefault="00CB4852" w:rsidP="00E67420">
      <w:pPr>
        <w:pStyle w:val="ListParagraph"/>
        <w:numPr>
          <w:ilvl w:val="0"/>
          <w:numId w:val="25"/>
        </w:numPr>
        <w:suppressAutoHyphens/>
        <w:autoSpaceDE w:val="0"/>
        <w:spacing w:before="120" w:after="120" w:line="360" w:lineRule="auto"/>
        <w:jc w:val="both"/>
        <w:rPr>
          <w:rFonts w:asciiTheme="minorHAnsi" w:hAnsiTheme="minorHAnsi"/>
          <w:sz w:val="22"/>
          <w:szCs w:val="22"/>
        </w:rPr>
      </w:pPr>
      <w:r w:rsidRPr="00F46F58">
        <w:rPr>
          <w:rFonts w:asciiTheme="minorHAnsi" w:hAnsiTheme="minorHAnsi"/>
          <w:sz w:val="22"/>
          <w:szCs w:val="22"/>
        </w:rPr>
        <w:t>Experience</w:t>
      </w:r>
      <w:r w:rsidR="00947A02" w:rsidRPr="00F46F58">
        <w:rPr>
          <w:rFonts w:asciiTheme="minorHAnsi" w:hAnsiTheme="minorHAnsi"/>
          <w:sz w:val="22"/>
          <w:szCs w:val="22"/>
        </w:rPr>
        <w:t xml:space="preserve"> with </w:t>
      </w:r>
      <w:r w:rsidR="00947A02" w:rsidRPr="00F46F58">
        <w:rPr>
          <w:rFonts w:asciiTheme="minorHAnsi" w:hAnsiTheme="minorHAnsi"/>
          <w:b/>
          <w:sz w:val="22"/>
          <w:szCs w:val="22"/>
        </w:rPr>
        <w:t>VPC concepts</w:t>
      </w:r>
      <w:r w:rsidR="00947A02" w:rsidRPr="00F46F58">
        <w:rPr>
          <w:rFonts w:asciiTheme="minorHAnsi" w:hAnsiTheme="minorHAnsi"/>
          <w:sz w:val="22"/>
          <w:szCs w:val="22"/>
        </w:rPr>
        <w:t>- Private/Public subnet, Configuring NACL, Bastion hosts, NAT instances</w:t>
      </w:r>
    </w:p>
    <w:p w:rsidR="00671DDA" w:rsidRPr="00F46F58" w:rsidRDefault="00671DDA" w:rsidP="00671DDA">
      <w:pPr>
        <w:pStyle w:val="ListParagraph"/>
        <w:numPr>
          <w:ilvl w:val="0"/>
          <w:numId w:val="25"/>
        </w:numPr>
        <w:suppressAutoHyphens/>
        <w:autoSpaceDE w:val="0"/>
        <w:spacing w:before="120" w:after="120" w:line="360" w:lineRule="auto"/>
        <w:jc w:val="both"/>
        <w:rPr>
          <w:rFonts w:asciiTheme="minorHAnsi" w:hAnsiTheme="minorHAnsi"/>
          <w:sz w:val="22"/>
          <w:szCs w:val="22"/>
        </w:rPr>
      </w:pPr>
      <w:r w:rsidRPr="00F46F58">
        <w:rPr>
          <w:rFonts w:asciiTheme="minorHAnsi" w:hAnsiTheme="minorHAnsi"/>
          <w:sz w:val="22"/>
          <w:szCs w:val="22"/>
        </w:rPr>
        <w:t xml:space="preserve">Experience in </w:t>
      </w:r>
      <w:r w:rsidRPr="00F46F58">
        <w:rPr>
          <w:rFonts w:asciiTheme="minorHAnsi" w:hAnsiTheme="minorHAnsi"/>
          <w:b/>
          <w:sz w:val="22"/>
          <w:szCs w:val="22"/>
        </w:rPr>
        <w:t>Elastic Container Service</w:t>
      </w:r>
      <w:r w:rsidRPr="00F46F58">
        <w:rPr>
          <w:rFonts w:asciiTheme="minorHAnsi" w:hAnsiTheme="minorHAnsi"/>
          <w:sz w:val="22"/>
          <w:szCs w:val="22"/>
        </w:rPr>
        <w:t xml:space="preserve"> by using </w:t>
      </w:r>
      <w:r w:rsidRPr="00F46F58">
        <w:rPr>
          <w:rFonts w:asciiTheme="minorHAnsi" w:hAnsiTheme="minorHAnsi"/>
          <w:b/>
          <w:sz w:val="22"/>
          <w:szCs w:val="22"/>
        </w:rPr>
        <w:t>Dockers</w:t>
      </w:r>
    </w:p>
    <w:p w:rsidR="00671DDA" w:rsidRPr="00F46F58" w:rsidRDefault="00671DDA" w:rsidP="00671DDA">
      <w:pPr>
        <w:pStyle w:val="ListParagraph"/>
        <w:numPr>
          <w:ilvl w:val="0"/>
          <w:numId w:val="25"/>
        </w:numPr>
        <w:suppressAutoHyphens/>
        <w:autoSpaceDE w:val="0"/>
        <w:spacing w:before="120" w:after="120" w:line="360" w:lineRule="auto"/>
        <w:jc w:val="both"/>
        <w:rPr>
          <w:rFonts w:asciiTheme="minorHAnsi" w:hAnsiTheme="minorHAnsi"/>
          <w:sz w:val="22"/>
          <w:szCs w:val="22"/>
        </w:rPr>
      </w:pPr>
      <w:r w:rsidRPr="00F46F58">
        <w:rPr>
          <w:rFonts w:asciiTheme="minorHAnsi" w:hAnsiTheme="minorHAnsi"/>
          <w:sz w:val="22"/>
          <w:szCs w:val="22"/>
        </w:rPr>
        <w:t xml:space="preserve">Experience in configuring the monitoring using </w:t>
      </w:r>
      <w:r w:rsidRPr="00F46F58">
        <w:rPr>
          <w:rFonts w:asciiTheme="minorHAnsi" w:hAnsiTheme="minorHAnsi"/>
          <w:b/>
          <w:sz w:val="22"/>
          <w:szCs w:val="22"/>
        </w:rPr>
        <w:t>Cloudwatch Alarms and SNS services</w:t>
      </w:r>
      <w:r w:rsidRPr="00F46F58">
        <w:rPr>
          <w:rFonts w:asciiTheme="minorHAnsi" w:hAnsiTheme="minorHAnsi"/>
          <w:sz w:val="22"/>
          <w:szCs w:val="22"/>
        </w:rPr>
        <w:t xml:space="preserve"> as per the request.</w:t>
      </w:r>
    </w:p>
    <w:p w:rsidR="00671DDA" w:rsidRPr="00D031C0" w:rsidRDefault="00671DDA" w:rsidP="00671DDA">
      <w:pPr>
        <w:pStyle w:val="ListParagraph"/>
        <w:suppressAutoHyphens/>
        <w:autoSpaceDE w:val="0"/>
        <w:spacing w:before="120" w:after="120" w:line="360" w:lineRule="auto"/>
        <w:ind w:left="360"/>
        <w:jc w:val="both"/>
        <w:rPr>
          <w:rFonts w:asciiTheme="majorHAnsi" w:hAnsiTheme="majorHAnsi"/>
          <w:b/>
          <w:i/>
          <w:sz w:val="22"/>
          <w:szCs w:val="22"/>
          <w:u w:val="single"/>
        </w:rPr>
      </w:pPr>
      <w:r w:rsidRPr="00D031C0">
        <w:rPr>
          <w:rFonts w:asciiTheme="majorHAnsi" w:hAnsiTheme="majorHAnsi"/>
          <w:b/>
          <w:i/>
          <w:sz w:val="22"/>
          <w:szCs w:val="22"/>
          <w:u w:val="single"/>
        </w:rPr>
        <w:t>As a System/Server Engineer</w:t>
      </w:r>
    </w:p>
    <w:p w:rsidR="00716690" w:rsidRDefault="00716690" w:rsidP="00E1055C">
      <w:pPr>
        <w:pStyle w:val="ListParagraph"/>
        <w:numPr>
          <w:ilvl w:val="0"/>
          <w:numId w:val="25"/>
        </w:numPr>
        <w:suppressAutoHyphens/>
        <w:autoSpaceDE w:val="0"/>
        <w:spacing w:before="120" w:after="120" w:line="360" w:lineRule="auto"/>
        <w:jc w:val="both"/>
        <w:rPr>
          <w:rFonts w:asciiTheme="minorHAnsi" w:hAnsiTheme="minorHAnsi"/>
          <w:sz w:val="22"/>
          <w:szCs w:val="22"/>
        </w:rPr>
      </w:pPr>
      <w:r w:rsidRPr="00D031C0">
        <w:rPr>
          <w:rFonts w:asciiTheme="minorHAnsi" w:hAnsiTheme="minorHAnsi"/>
          <w:b/>
          <w:sz w:val="22"/>
          <w:szCs w:val="22"/>
        </w:rPr>
        <w:t>User Administration</w:t>
      </w:r>
      <w:r w:rsidRPr="003E75C6">
        <w:rPr>
          <w:rFonts w:asciiTheme="minorHAnsi" w:hAnsiTheme="minorHAnsi"/>
          <w:sz w:val="22"/>
          <w:szCs w:val="22"/>
        </w:rPr>
        <w:t xml:space="preserve"> involves in creating new User accounts and Groups unlock/resetting and deleting accounts, administration of Initialization files, changing default permissions.</w:t>
      </w:r>
    </w:p>
    <w:p w:rsidR="00F46F58" w:rsidRDefault="00F46F58" w:rsidP="00E1055C">
      <w:pPr>
        <w:pStyle w:val="ListParagraph"/>
        <w:numPr>
          <w:ilvl w:val="0"/>
          <w:numId w:val="25"/>
        </w:numPr>
        <w:suppressAutoHyphens/>
        <w:autoSpaceDE w:val="0"/>
        <w:spacing w:before="120" w:after="120" w:line="360" w:lineRule="auto"/>
        <w:jc w:val="both"/>
        <w:rPr>
          <w:rFonts w:asciiTheme="minorHAnsi" w:hAnsiTheme="minorHAnsi"/>
          <w:sz w:val="22"/>
          <w:szCs w:val="22"/>
        </w:rPr>
      </w:pPr>
      <w:r w:rsidRPr="00F46F58">
        <w:rPr>
          <w:rFonts w:asciiTheme="minorHAnsi" w:hAnsiTheme="minorHAnsi"/>
          <w:sz w:val="22"/>
          <w:szCs w:val="22"/>
        </w:rPr>
        <w:t>Planning and executing the Solaris OS patching with</w:t>
      </w:r>
      <w:r>
        <w:rPr>
          <w:rFonts w:asciiTheme="minorHAnsi" w:hAnsiTheme="minorHAnsi"/>
          <w:b/>
          <w:sz w:val="22"/>
          <w:szCs w:val="22"/>
        </w:rPr>
        <w:t xml:space="preserve"> Live Upgrade </w:t>
      </w:r>
      <w:r w:rsidRPr="00F46F58">
        <w:rPr>
          <w:rFonts w:asciiTheme="minorHAnsi" w:hAnsiTheme="minorHAnsi"/>
          <w:sz w:val="22"/>
          <w:szCs w:val="22"/>
        </w:rPr>
        <w:t>and Linux patching with</w:t>
      </w:r>
      <w:r>
        <w:rPr>
          <w:rFonts w:asciiTheme="minorHAnsi" w:hAnsiTheme="minorHAnsi"/>
          <w:b/>
          <w:sz w:val="22"/>
          <w:szCs w:val="22"/>
        </w:rPr>
        <w:t xml:space="preserve"> RHNS server</w:t>
      </w:r>
    </w:p>
    <w:p w:rsidR="00D031C0" w:rsidRDefault="00D031C0" w:rsidP="00D031C0">
      <w:pPr>
        <w:pStyle w:val="ListParagraph"/>
        <w:numPr>
          <w:ilvl w:val="0"/>
          <w:numId w:val="25"/>
        </w:numPr>
        <w:suppressAutoHyphens/>
        <w:autoSpaceDE w:val="0"/>
        <w:spacing w:before="120" w:after="120" w:line="360" w:lineRule="auto"/>
        <w:jc w:val="both"/>
        <w:rPr>
          <w:rFonts w:asciiTheme="minorHAnsi" w:hAnsiTheme="minorHAnsi"/>
          <w:b/>
          <w:sz w:val="22"/>
          <w:szCs w:val="22"/>
        </w:rPr>
      </w:pPr>
      <w:r w:rsidRPr="003E75C6">
        <w:rPr>
          <w:rFonts w:asciiTheme="minorHAnsi" w:hAnsiTheme="minorHAnsi"/>
          <w:sz w:val="22"/>
          <w:szCs w:val="22"/>
        </w:rPr>
        <w:t xml:space="preserve">Administration, Maintaining and troubleshooting various issues with the Volume Managers like </w:t>
      </w:r>
      <w:r w:rsidRPr="00D031C0">
        <w:rPr>
          <w:rFonts w:asciiTheme="minorHAnsi" w:hAnsiTheme="minorHAnsi"/>
          <w:b/>
          <w:sz w:val="22"/>
          <w:szCs w:val="22"/>
        </w:rPr>
        <w:t>SVM, LVM and VXVM.</w:t>
      </w:r>
    </w:p>
    <w:p w:rsidR="00D031C0" w:rsidRPr="003E75C6" w:rsidRDefault="00D031C0" w:rsidP="00D031C0">
      <w:pPr>
        <w:pStyle w:val="ListParagraph"/>
        <w:numPr>
          <w:ilvl w:val="0"/>
          <w:numId w:val="25"/>
        </w:numPr>
        <w:suppressAutoHyphens/>
        <w:autoSpaceDE w:val="0"/>
        <w:spacing w:before="120" w:after="120" w:line="360" w:lineRule="auto"/>
        <w:jc w:val="both"/>
        <w:rPr>
          <w:rFonts w:asciiTheme="minorHAnsi" w:hAnsiTheme="minorHAnsi"/>
          <w:sz w:val="22"/>
          <w:szCs w:val="22"/>
          <w:lang w:val="nl-NL"/>
        </w:rPr>
      </w:pPr>
      <w:r w:rsidRPr="003E75C6">
        <w:rPr>
          <w:rFonts w:asciiTheme="minorHAnsi" w:hAnsiTheme="minorHAnsi"/>
          <w:sz w:val="22"/>
          <w:szCs w:val="22"/>
          <w:lang w:val="nl-NL"/>
        </w:rPr>
        <w:t xml:space="preserve">Managing Solaris </w:t>
      </w:r>
      <w:r w:rsidRPr="00D031C0">
        <w:rPr>
          <w:rFonts w:asciiTheme="minorHAnsi" w:hAnsiTheme="minorHAnsi"/>
          <w:b/>
          <w:sz w:val="22"/>
          <w:szCs w:val="22"/>
          <w:lang w:val="nl-NL"/>
        </w:rPr>
        <w:t>Zones, Zpool &amp; ZFS</w:t>
      </w:r>
      <w:r w:rsidRPr="003E75C6">
        <w:rPr>
          <w:rFonts w:asciiTheme="minorHAnsi" w:hAnsiTheme="minorHAnsi"/>
          <w:sz w:val="22"/>
          <w:szCs w:val="22"/>
          <w:lang w:val="nl-NL"/>
        </w:rPr>
        <w:t>.</w:t>
      </w:r>
    </w:p>
    <w:p w:rsidR="00D031C0" w:rsidRPr="00F46F58" w:rsidRDefault="00D031C0" w:rsidP="00D031C0">
      <w:pPr>
        <w:pStyle w:val="ListParagraph"/>
        <w:numPr>
          <w:ilvl w:val="0"/>
          <w:numId w:val="25"/>
        </w:numPr>
        <w:suppressAutoHyphens/>
        <w:autoSpaceDE w:val="0"/>
        <w:spacing w:before="120" w:after="120" w:line="360" w:lineRule="auto"/>
        <w:jc w:val="both"/>
        <w:rPr>
          <w:rFonts w:asciiTheme="minorHAnsi" w:hAnsiTheme="minorHAnsi"/>
          <w:sz w:val="22"/>
          <w:szCs w:val="22"/>
        </w:rPr>
      </w:pPr>
      <w:r w:rsidRPr="003E75C6">
        <w:rPr>
          <w:rFonts w:asciiTheme="minorHAnsi" w:hAnsiTheme="minorHAnsi"/>
          <w:sz w:val="22"/>
          <w:szCs w:val="22"/>
        </w:rPr>
        <w:t xml:space="preserve">Managing  </w:t>
      </w:r>
      <w:r w:rsidRPr="00D031C0">
        <w:rPr>
          <w:rFonts w:asciiTheme="minorHAnsi" w:hAnsiTheme="minorHAnsi"/>
          <w:b/>
          <w:sz w:val="22"/>
          <w:szCs w:val="22"/>
        </w:rPr>
        <w:t>VERITAS Volume Manager &amp; VCS</w:t>
      </w:r>
    </w:p>
    <w:p w:rsidR="00F46F58" w:rsidRPr="00F46F58" w:rsidRDefault="00F46F58" w:rsidP="00F46F58">
      <w:pPr>
        <w:pStyle w:val="ListParagraph"/>
        <w:numPr>
          <w:ilvl w:val="0"/>
          <w:numId w:val="25"/>
        </w:numPr>
        <w:suppressAutoHyphens/>
        <w:autoSpaceDE w:val="0"/>
        <w:spacing w:before="120" w:after="120" w:line="360" w:lineRule="auto"/>
        <w:jc w:val="both"/>
        <w:rPr>
          <w:rFonts w:asciiTheme="minorHAnsi" w:hAnsiTheme="minorHAnsi"/>
          <w:sz w:val="22"/>
          <w:szCs w:val="22"/>
        </w:rPr>
      </w:pPr>
      <w:r w:rsidRPr="003E75C6">
        <w:rPr>
          <w:rFonts w:asciiTheme="minorHAnsi" w:hAnsiTheme="minorHAnsi"/>
          <w:sz w:val="22"/>
          <w:szCs w:val="22"/>
        </w:rPr>
        <w:t xml:space="preserve">Knowledge with various consoles, Service Console, </w:t>
      </w:r>
      <w:r w:rsidRPr="003E75C6">
        <w:rPr>
          <w:rFonts w:asciiTheme="minorHAnsi" w:hAnsiTheme="minorHAnsi"/>
          <w:b/>
          <w:sz w:val="22"/>
          <w:szCs w:val="22"/>
        </w:rPr>
        <w:t>MP, GSP, XSCF, ALOM and ILO</w:t>
      </w:r>
      <w:r w:rsidRPr="003E75C6">
        <w:rPr>
          <w:rFonts w:asciiTheme="minorHAnsi" w:hAnsiTheme="minorHAnsi"/>
          <w:sz w:val="22"/>
          <w:szCs w:val="22"/>
        </w:rPr>
        <w:t xml:space="preserve"> in troubleshooting when server is not accessible. </w:t>
      </w:r>
    </w:p>
    <w:p w:rsidR="00716690" w:rsidRPr="003E75C6" w:rsidRDefault="00716690" w:rsidP="00E1055C">
      <w:pPr>
        <w:pStyle w:val="ListParagraph"/>
        <w:numPr>
          <w:ilvl w:val="0"/>
          <w:numId w:val="25"/>
        </w:numPr>
        <w:suppressAutoHyphens/>
        <w:autoSpaceDE w:val="0"/>
        <w:spacing w:before="120" w:after="120" w:line="360" w:lineRule="auto"/>
        <w:jc w:val="both"/>
        <w:rPr>
          <w:rFonts w:asciiTheme="minorHAnsi" w:hAnsiTheme="minorHAnsi"/>
          <w:sz w:val="22"/>
          <w:szCs w:val="22"/>
        </w:rPr>
      </w:pPr>
      <w:r w:rsidRPr="003E75C6">
        <w:rPr>
          <w:rFonts w:asciiTheme="minorHAnsi" w:hAnsiTheme="minorHAnsi"/>
          <w:sz w:val="22"/>
          <w:szCs w:val="22"/>
        </w:rPr>
        <w:t xml:space="preserve">Detecting hardware failures in Linux, </w:t>
      </w:r>
      <w:r w:rsidR="00F46F58" w:rsidRPr="003E75C6">
        <w:rPr>
          <w:rFonts w:asciiTheme="minorHAnsi" w:hAnsiTheme="minorHAnsi"/>
          <w:sz w:val="22"/>
          <w:szCs w:val="22"/>
        </w:rPr>
        <w:t>Solaris, AIX</w:t>
      </w:r>
      <w:r w:rsidR="00F46F58">
        <w:rPr>
          <w:rFonts w:asciiTheme="minorHAnsi" w:hAnsiTheme="minorHAnsi"/>
          <w:sz w:val="22"/>
          <w:szCs w:val="22"/>
        </w:rPr>
        <w:t xml:space="preserve"> </w:t>
      </w:r>
      <w:r w:rsidRPr="003E75C6">
        <w:rPr>
          <w:rFonts w:asciiTheme="minorHAnsi" w:hAnsiTheme="minorHAnsi"/>
          <w:sz w:val="22"/>
          <w:szCs w:val="22"/>
        </w:rPr>
        <w:t xml:space="preserve">and HP-UX based on </w:t>
      </w:r>
      <w:r w:rsidRPr="00F46F58">
        <w:rPr>
          <w:rFonts w:asciiTheme="minorHAnsi" w:hAnsiTheme="minorHAnsi"/>
          <w:b/>
          <w:sz w:val="22"/>
          <w:szCs w:val="22"/>
        </w:rPr>
        <w:t>log messages</w:t>
      </w:r>
      <w:r w:rsidR="00F46F58">
        <w:rPr>
          <w:rFonts w:asciiTheme="minorHAnsi" w:hAnsiTheme="minorHAnsi"/>
          <w:sz w:val="22"/>
          <w:szCs w:val="22"/>
        </w:rPr>
        <w:t>,</w:t>
      </w:r>
      <w:r w:rsidRPr="003E75C6">
        <w:rPr>
          <w:rFonts w:asciiTheme="minorHAnsi" w:hAnsiTheme="minorHAnsi"/>
          <w:sz w:val="22"/>
          <w:szCs w:val="22"/>
        </w:rPr>
        <w:t xml:space="preserve"> </w:t>
      </w:r>
      <w:r w:rsidRPr="00F46F58">
        <w:rPr>
          <w:rFonts w:asciiTheme="minorHAnsi" w:hAnsiTheme="minorHAnsi"/>
          <w:b/>
          <w:sz w:val="22"/>
          <w:szCs w:val="22"/>
        </w:rPr>
        <w:t>EMS events</w:t>
      </w:r>
      <w:r w:rsidR="00F46F58">
        <w:rPr>
          <w:rFonts w:asciiTheme="minorHAnsi" w:hAnsiTheme="minorHAnsi"/>
          <w:sz w:val="22"/>
          <w:szCs w:val="22"/>
        </w:rPr>
        <w:t xml:space="preserve"> in HP-UX and </w:t>
      </w:r>
      <w:proofErr w:type="spellStart"/>
      <w:r w:rsidR="00F46F58" w:rsidRPr="00F46F58">
        <w:rPr>
          <w:rFonts w:asciiTheme="minorHAnsi" w:hAnsiTheme="minorHAnsi"/>
          <w:b/>
          <w:sz w:val="22"/>
          <w:szCs w:val="22"/>
        </w:rPr>
        <w:t>errpt</w:t>
      </w:r>
      <w:proofErr w:type="spellEnd"/>
      <w:r w:rsidR="00F46F58">
        <w:rPr>
          <w:rFonts w:asciiTheme="minorHAnsi" w:hAnsiTheme="minorHAnsi"/>
          <w:sz w:val="22"/>
          <w:szCs w:val="22"/>
        </w:rPr>
        <w:t xml:space="preserve"> in AIX- </w:t>
      </w:r>
      <w:r w:rsidRPr="003E75C6">
        <w:rPr>
          <w:rFonts w:asciiTheme="minorHAnsi" w:hAnsiTheme="minorHAnsi"/>
          <w:sz w:val="22"/>
          <w:szCs w:val="22"/>
        </w:rPr>
        <w:t>logging hardware calls and coordinating with the vendor during the replacement by getting the downtime and providing the datacenter access etc.</w:t>
      </w:r>
    </w:p>
    <w:p w:rsidR="00716690" w:rsidRPr="003E75C6" w:rsidRDefault="00716690" w:rsidP="00E1055C">
      <w:pPr>
        <w:pStyle w:val="ListParagraph"/>
        <w:numPr>
          <w:ilvl w:val="0"/>
          <w:numId w:val="25"/>
        </w:numPr>
        <w:suppressAutoHyphens/>
        <w:autoSpaceDE w:val="0"/>
        <w:spacing w:before="120" w:after="120" w:line="360" w:lineRule="auto"/>
        <w:jc w:val="both"/>
        <w:rPr>
          <w:rFonts w:asciiTheme="minorHAnsi" w:hAnsiTheme="minorHAnsi"/>
          <w:sz w:val="22"/>
          <w:szCs w:val="22"/>
        </w:rPr>
      </w:pPr>
      <w:r w:rsidRPr="003E75C6">
        <w:rPr>
          <w:rFonts w:asciiTheme="minorHAnsi" w:hAnsiTheme="minorHAnsi"/>
          <w:sz w:val="22"/>
          <w:szCs w:val="22"/>
        </w:rPr>
        <w:t>Performing various change activities like Disk replacements, Mother board replacement, Power supply replacement in Solaris and HP Hardware</w:t>
      </w:r>
    </w:p>
    <w:p w:rsidR="002B69F0" w:rsidRDefault="002B69F0" w:rsidP="002B69F0">
      <w:pPr>
        <w:suppressAutoHyphens/>
        <w:autoSpaceDE w:val="0"/>
        <w:spacing w:before="120" w:after="120" w:line="360" w:lineRule="auto"/>
        <w:jc w:val="both"/>
        <w:rPr>
          <w:rFonts w:asciiTheme="minorHAnsi" w:hAnsiTheme="minorHAnsi"/>
          <w:sz w:val="22"/>
          <w:szCs w:val="22"/>
        </w:rPr>
      </w:pPr>
    </w:p>
    <w:p w:rsidR="00BD0676" w:rsidRDefault="00BD0676" w:rsidP="00BD0676">
      <w:pPr>
        <w:suppressAutoHyphens/>
        <w:autoSpaceDE w:val="0"/>
        <w:spacing w:before="120" w:after="120" w:line="360" w:lineRule="auto"/>
        <w:jc w:val="both"/>
        <w:rPr>
          <w:rFonts w:asciiTheme="minorHAnsi" w:hAnsiTheme="minorHAnsi"/>
          <w:sz w:val="22"/>
          <w:szCs w:val="22"/>
        </w:rPr>
      </w:pPr>
    </w:p>
    <w:p w:rsidR="00BD0676" w:rsidRDefault="00BD0676" w:rsidP="00BD0676">
      <w:pPr>
        <w:suppressAutoHyphens/>
        <w:autoSpaceDE w:val="0"/>
        <w:spacing w:before="120" w:after="120" w:line="360" w:lineRule="auto"/>
        <w:jc w:val="both"/>
        <w:rPr>
          <w:rFonts w:asciiTheme="minorHAnsi" w:hAnsiTheme="minorHAnsi"/>
          <w:sz w:val="22"/>
          <w:szCs w:val="22"/>
        </w:rPr>
      </w:pPr>
    </w:p>
    <w:p w:rsidR="00BD0676" w:rsidRPr="006F58F4" w:rsidRDefault="00BD0676" w:rsidP="00BD0676">
      <w:pPr>
        <w:pStyle w:val="Heading1"/>
        <w:pBdr>
          <w:bottom w:val="single" w:sz="2" w:space="0" w:color="000000"/>
        </w:pBdr>
        <w:shd w:val="clear" w:color="auto" w:fill="E0E0E0"/>
        <w:tabs>
          <w:tab w:val="left" w:pos="105"/>
          <w:tab w:val="right" w:pos="9360"/>
        </w:tabs>
        <w:spacing w:line="276" w:lineRule="auto"/>
        <w:ind w:right="90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 xml:space="preserve">Professional </w:t>
      </w:r>
      <w:r w:rsidR="00403BF3">
        <w:rPr>
          <w:rFonts w:asciiTheme="minorHAnsi" w:hAnsiTheme="minorHAnsi"/>
          <w:b/>
          <w:bCs/>
          <w:sz w:val="22"/>
          <w:szCs w:val="22"/>
        </w:rPr>
        <w:t>Responsibilities</w:t>
      </w:r>
    </w:p>
    <w:p w:rsidR="00893DD4" w:rsidRDefault="00893DD4" w:rsidP="00BD0676">
      <w:pPr>
        <w:tabs>
          <w:tab w:val="left" w:pos="1440"/>
          <w:tab w:val="left" w:pos="1800"/>
        </w:tabs>
        <w:rPr>
          <w:rFonts w:asciiTheme="minorHAnsi" w:hAnsiTheme="minorHAnsi" w:cs="Calibri"/>
          <w:b/>
          <w:color w:val="000000" w:themeColor="text1"/>
          <w:sz w:val="22"/>
          <w:szCs w:val="22"/>
        </w:rPr>
      </w:pPr>
    </w:p>
    <w:p w:rsidR="00653A4A" w:rsidRDefault="00E5003F" w:rsidP="00653A4A">
      <w:pPr>
        <w:tabs>
          <w:tab w:val="left" w:pos="1440"/>
          <w:tab w:val="left" w:pos="1800"/>
        </w:tabs>
        <w:spacing w:line="360" w:lineRule="auto"/>
        <w:rPr>
          <w:rFonts w:ascii="Calibri" w:hAnsi="Calibri" w:cs="Calibri"/>
          <w:b/>
          <w:color w:val="000000"/>
          <w:sz w:val="22"/>
          <w:szCs w:val="22"/>
        </w:rPr>
      </w:pPr>
      <w:r w:rsidRPr="00156DFC">
        <w:rPr>
          <w:rFonts w:asciiTheme="minorHAnsi" w:hAnsiTheme="minorHAnsi" w:cs="Calibri"/>
          <w:b/>
          <w:color w:val="000000" w:themeColor="text1"/>
          <w:sz w:val="22"/>
          <w:szCs w:val="22"/>
        </w:rPr>
        <w:t>1. Employer</w:t>
      </w:r>
      <w:r w:rsidRPr="00156DFC">
        <w:rPr>
          <w:rFonts w:asciiTheme="minorHAnsi" w:hAnsiTheme="minorHAnsi" w:cs="Calibri"/>
          <w:b/>
          <w:color w:val="000000" w:themeColor="text1"/>
          <w:sz w:val="22"/>
          <w:szCs w:val="22"/>
        </w:rPr>
        <w:tab/>
        <w:t xml:space="preserve">     </w:t>
      </w:r>
      <w:r w:rsidRPr="00156DFC">
        <w:rPr>
          <w:rFonts w:asciiTheme="minorHAnsi" w:hAnsiTheme="minorHAnsi" w:cs="Calibri"/>
          <w:b/>
          <w:color w:val="000000" w:themeColor="text1"/>
          <w:sz w:val="22"/>
          <w:szCs w:val="22"/>
        </w:rPr>
        <w:tab/>
        <w:t xml:space="preserve">      </w:t>
      </w:r>
      <w:r w:rsidRPr="00156DFC">
        <w:rPr>
          <w:rFonts w:asciiTheme="minorHAnsi" w:hAnsiTheme="minorHAnsi" w:cs="Calibri"/>
          <w:b/>
          <w:color w:val="000000" w:themeColor="text1"/>
          <w:sz w:val="22"/>
          <w:szCs w:val="22"/>
        </w:rPr>
        <w:tab/>
        <w:t xml:space="preserve">     :  </w:t>
      </w:r>
      <w:r w:rsidR="00D01723">
        <w:rPr>
          <w:rFonts w:asciiTheme="minorHAnsi" w:hAnsiTheme="minorHAnsi" w:cs="Calibri"/>
          <w:b/>
          <w:color w:val="000000" w:themeColor="text1"/>
          <w:sz w:val="22"/>
          <w:szCs w:val="22"/>
        </w:rPr>
        <w:t>DXC. Technology</w:t>
      </w:r>
      <w:r w:rsidR="00653A4A">
        <w:rPr>
          <w:rFonts w:asciiTheme="minorHAnsi" w:hAnsiTheme="minorHAnsi" w:cs="Calibri"/>
          <w:b/>
          <w:color w:val="000000" w:themeColor="text1"/>
          <w:sz w:val="22"/>
          <w:szCs w:val="22"/>
        </w:rPr>
        <w:t xml:space="preserve"> </w:t>
      </w:r>
      <w:r w:rsidRPr="00156DFC">
        <w:rPr>
          <w:rFonts w:asciiTheme="minorHAnsi" w:hAnsiTheme="minorHAnsi" w:cs="Calibri"/>
          <w:b/>
          <w:color w:val="000000" w:themeColor="text1"/>
          <w:sz w:val="22"/>
          <w:szCs w:val="22"/>
        </w:rPr>
        <w:t>(Malaysia).</w:t>
      </w:r>
    </w:p>
    <w:p w:rsidR="00653A4A" w:rsidRDefault="00653A4A" w:rsidP="00653A4A">
      <w:pPr>
        <w:tabs>
          <w:tab w:val="left" w:pos="1440"/>
          <w:tab w:val="left" w:pos="1800"/>
        </w:tabs>
        <w:spacing w:line="360" w:lineRule="auto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 xml:space="preserve">    </w:t>
      </w:r>
      <w:r w:rsidR="00E5003F" w:rsidRPr="00653A4A">
        <w:rPr>
          <w:rFonts w:ascii="Calibri" w:hAnsi="Calibri" w:cs="Calibri"/>
          <w:b/>
          <w:color w:val="000000"/>
          <w:sz w:val="22"/>
          <w:szCs w:val="22"/>
        </w:rPr>
        <w:t xml:space="preserve">Title       </w:t>
      </w:r>
      <w:r w:rsidR="00E5003F" w:rsidRPr="00653A4A">
        <w:rPr>
          <w:rFonts w:ascii="Calibri" w:hAnsi="Calibri" w:cs="Calibri"/>
          <w:color w:val="000000"/>
          <w:sz w:val="22"/>
          <w:szCs w:val="22"/>
        </w:rPr>
        <w:t xml:space="preserve">              </w:t>
      </w:r>
      <w:r w:rsidR="00E5003F" w:rsidRPr="00653A4A">
        <w:rPr>
          <w:rFonts w:asciiTheme="minorHAnsi" w:hAnsiTheme="minorHAnsi" w:cs="Calibri"/>
          <w:color w:val="000000" w:themeColor="text1"/>
          <w:sz w:val="22"/>
          <w:szCs w:val="22"/>
        </w:rPr>
        <w:t xml:space="preserve">              : </w:t>
      </w:r>
      <w:r w:rsidRPr="00653A4A">
        <w:rPr>
          <w:rFonts w:asciiTheme="minorHAnsi" w:eastAsia="Arial Unicode MS" w:hAnsiTheme="minorHAnsi"/>
          <w:sz w:val="22"/>
          <w:szCs w:val="22"/>
        </w:rPr>
        <w:t>ITO Svc Delivery Cons III</w:t>
      </w:r>
    </w:p>
    <w:p w:rsidR="005C02BA" w:rsidRPr="005C02BA" w:rsidRDefault="00653A4A" w:rsidP="005C02BA">
      <w:pPr>
        <w:tabs>
          <w:tab w:val="left" w:pos="1440"/>
          <w:tab w:val="left" w:pos="1800"/>
        </w:tabs>
        <w:spacing w:line="360" w:lineRule="auto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 xml:space="preserve">    </w:t>
      </w:r>
      <w:r w:rsidR="00E5003F" w:rsidRPr="00156DFC">
        <w:rPr>
          <w:rFonts w:ascii="Calibri" w:hAnsi="Calibri" w:cs="Calibri"/>
          <w:b/>
          <w:color w:val="000000"/>
          <w:sz w:val="22"/>
          <w:szCs w:val="22"/>
        </w:rPr>
        <w:t>Dates of e</w:t>
      </w:r>
      <w:r w:rsidR="00E5003F" w:rsidRPr="00156DFC">
        <w:rPr>
          <w:rFonts w:asciiTheme="minorHAnsi" w:hAnsiTheme="minorHAnsi" w:cs="Calibri"/>
          <w:b/>
          <w:color w:val="000000" w:themeColor="text1"/>
          <w:sz w:val="22"/>
          <w:szCs w:val="22"/>
        </w:rPr>
        <w:t>mployment</w:t>
      </w:r>
      <w:r w:rsidR="00E5003F" w:rsidRPr="00156DFC">
        <w:rPr>
          <w:rFonts w:asciiTheme="minorHAnsi" w:hAnsiTheme="minorHAnsi" w:cs="Calibri"/>
          <w:color w:val="000000" w:themeColor="text1"/>
          <w:sz w:val="22"/>
          <w:szCs w:val="22"/>
        </w:rPr>
        <w:t xml:space="preserve">    : </w:t>
      </w:r>
      <w:r>
        <w:rPr>
          <w:rFonts w:asciiTheme="minorHAnsi" w:hAnsiTheme="minorHAnsi"/>
          <w:color w:val="000000" w:themeColor="text1"/>
          <w:sz w:val="22"/>
          <w:szCs w:val="22"/>
        </w:rPr>
        <w:t>Nov ’16</w:t>
      </w:r>
      <w:r w:rsidR="00E5003F" w:rsidRPr="00156DFC">
        <w:rPr>
          <w:rFonts w:asciiTheme="minorHAnsi" w:hAnsiTheme="minorHAnsi"/>
          <w:color w:val="000000" w:themeColor="text1"/>
          <w:sz w:val="22"/>
          <w:szCs w:val="22"/>
        </w:rPr>
        <w:t xml:space="preserve"> to till date.</w:t>
      </w:r>
    </w:p>
    <w:p w:rsidR="00E5003F" w:rsidRPr="005C02BA" w:rsidRDefault="005C02BA" w:rsidP="005C02BA">
      <w:pPr>
        <w:tabs>
          <w:tab w:val="left" w:pos="1440"/>
          <w:tab w:val="left" w:pos="1800"/>
        </w:tabs>
        <w:spacing w:line="360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 xml:space="preserve">     </w:t>
      </w:r>
      <w:r w:rsidRPr="005C02BA">
        <w:rPr>
          <w:rFonts w:ascii="Calibri" w:hAnsi="Calibri" w:cs="Calibri"/>
          <w:b/>
          <w:color w:val="000000"/>
          <w:sz w:val="22"/>
          <w:szCs w:val="22"/>
        </w:rPr>
        <w:t>Project</w:t>
      </w:r>
      <w:r w:rsidRPr="005C02BA">
        <w:rPr>
          <w:rFonts w:asciiTheme="minorHAnsi" w:hAnsiTheme="minorHAnsi" w:cs="Calibri"/>
          <w:b/>
          <w:color w:val="000000" w:themeColor="text1"/>
          <w:sz w:val="22"/>
          <w:szCs w:val="22"/>
        </w:rPr>
        <w:t xml:space="preserve">s  </w:t>
      </w:r>
      <w:r w:rsidR="0076204D">
        <w:rPr>
          <w:rFonts w:asciiTheme="minorHAnsi" w:hAnsiTheme="minorHAnsi" w:cs="Calibri"/>
          <w:b/>
          <w:color w:val="000000" w:themeColor="text1"/>
          <w:sz w:val="22"/>
          <w:szCs w:val="22"/>
        </w:rPr>
        <w:t xml:space="preserve">                          </w:t>
      </w:r>
      <w:r w:rsidRPr="005C02BA">
        <w:rPr>
          <w:rFonts w:asciiTheme="minorHAnsi" w:hAnsiTheme="minorHAnsi" w:cs="Calibri"/>
          <w:b/>
          <w:color w:val="000000" w:themeColor="text1"/>
          <w:sz w:val="22"/>
          <w:szCs w:val="22"/>
        </w:rPr>
        <w:t xml:space="preserve"> </w:t>
      </w:r>
      <w:r w:rsidRPr="005C02BA">
        <w:rPr>
          <w:rFonts w:asciiTheme="minorHAnsi" w:hAnsiTheme="minorHAnsi" w:cs="Calibri"/>
          <w:color w:val="000000" w:themeColor="text1"/>
          <w:sz w:val="22"/>
          <w:szCs w:val="22"/>
        </w:rPr>
        <w:t>: APL, CIMB</w:t>
      </w:r>
      <w:r w:rsidR="00E5003F" w:rsidRPr="00156DFC">
        <w:rPr>
          <w:rFonts w:asciiTheme="minorHAnsi" w:hAnsiTheme="minorHAnsi" w:cs="Calibri"/>
          <w:color w:val="000000" w:themeColor="text1"/>
          <w:sz w:val="22"/>
          <w:szCs w:val="22"/>
        </w:rPr>
        <w:t xml:space="preserve">    </w:t>
      </w:r>
    </w:p>
    <w:p w:rsidR="00E5003F" w:rsidRPr="00156DFC" w:rsidRDefault="00E5003F" w:rsidP="00E5003F">
      <w:pPr>
        <w:tabs>
          <w:tab w:val="left" w:pos="6120"/>
          <w:tab w:val="left" w:pos="6480"/>
        </w:tabs>
        <w:rPr>
          <w:rFonts w:asciiTheme="minorHAnsi" w:hAnsiTheme="minorHAnsi" w:cs="Calibri"/>
          <w:b/>
          <w:color w:val="000000" w:themeColor="text1"/>
          <w:sz w:val="22"/>
          <w:szCs w:val="22"/>
          <w:u w:val="single"/>
        </w:rPr>
      </w:pPr>
      <w:r w:rsidRPr="00156DFC">
        <w:rPr>
          <w:rFonts w:asciiTheme="minorHAnsi" w:hAnsiTheme="minorHAnsi" w:cs="Calibri"/>
          <w:b/>
          <w:color w:val="000000" w:themeColor="text1"/>
          <w:sz w:val="22"/>
          <w:szCs w:val="22"/>
          <w:u w:val="single"/>
        </w:rPr>
        <w:t>Roles and Responsibilities:</w:t>
      </w:r>
    </w:p>
    <w:p w:rsidR="00E5003F" w:rsidRDefault="00E5003F" w:rsidP="00E5003F">
      <w:pPr>
        <w:tabs>
          <w:tab w:val="left" w:pos="6120"/>
          <w:tab w:val="left" w:pos="6480"/>
        </w:tabs>
        <w:rPr>
          <w:rFonts w:asciiTheme="minorHAnsi" w:hAnsiTheme="minorHAnsi" w:cs="Calibri"/>
          <w:color w:val="000000" w:themeColor="text1"/>
          <w:sz w:val="22"/>
          <w:szCs w:val="22"/>
        </w:rPr>
      </w:pPr>
    </w:p>
    <w:p w:rsidR="00983998" w:rsidRPr="00983998" w:rsidRDefault="00AE2AFB" w:rsidP="00983998">
      <w:pPr>
        <w:pStyle w:val="ListParagraph"/>
        <w:numPr>
          <w:ilvl w:val="0"/>
          <w:numId w:val="19"/>
        </w:numPr>
        <w:spacing w:after="100" w:afterAutospacing="1" w:line="360" w:lineRule="auto"/>
        <w:jc w:val="both"/>
        <w:rPr>
          <w:rFonts w:asciiTheme="minorHAnsi" w:hAnsiTheme="minorHAnsi"/>
          <w:bCs/>
          <w:sz w:val="22"/>
          <w:szCs w:val="22"/>
        </w:rPr>
      </w:pPr>
      <w:r w:rsidRPr="00AE2AFB">
        <w:rPr>
          <w:rFonts w:asciiTheme="minorHAnsi" w:hAnsiTheme="minorHAnsi"/>
          <w:bCs/>
          <w:sz w:val="22"/>
          <w:szCs w:val="22"/>
        </w:rPr>
        <w:t xml:space="preserve">As part of the Cloud Engineering </w:t>
      </w:r>
      <w:r w:rsidR="0045328F">
        <w:rPr>
          <w:rFonts w:asciiTheme="minorHAnsi" w:hAnsiTheme="minorHAnsi"/>
          <w:bCs/>
          <w:sz w:val="22"/>
          <w:szCs w:val="22"/>
        </w:rPr>
        <w:t>T</w:t>
      </w:r>
      <w:r w:rsidRPr="00AE2AFB">
        <w:rPr>
          <w:rFonts w:asciiTheme="minorHAnsi" w:hAnsiTheme="minorHAnsi"/>
          <w:bCs/>
          <w:sz w:val="22"/>
          <w:szCs w:val="22"/>
        </w:rPr>
        <w:t>eam</w:t>
      </w:r>
      <w:r w:rsidR="0045328F">
        <w:rPr>
          <w:rFonts w:asciiTheme="minorHAnsi" w:hAnsiTheme="minorHAnsi"/>
          <w:bCs/>
          <w:sz w:val="22"/>
          <w:szCs w:val="22"/>
        </w:rPr>
        <w:t>,</w:t>
      </w:r>
      <w:r w:rsidRPr="00AE2AFB">
        <w:rPr>
          <w:rFonts w:asciiTheme="minorHAnsi" w:hAnsiTheme="minorHAnsi"/>
          <w:bCs/>
          <w:sz w:val="22"/>
          <w:szCs w:val="22"/>
        </w:rPr>
        <w:t xml:space="preserve"> </w:t>
      </w:r>
      <w:r w:rsidRPr="00AE2AFB">
        <w:rPr>
          <w:rFonts w:asciiTheme="minorHAnsi" w:hAnsiTheme="minorHAnsi"/>
          <w:b/>
          <w:bCs/>
          <w:sz w:val="22"/>
          <w:szCs w:val="22"/>
        </w:rPr>
        <w:t xml:space="preserve">responsible to </w:t>
      </w:r>
      <w:r w:rsidRPr="0045328F">
        <w:rPr>
          <w:rFonts w:asciiTheme="minorHAnsi" w:hAnsiTheme="minorHAnsi"/>
          <w:b/>
          <w:bCs/>
          <w:sz w:val="22"/>
          <w:szCs w:val="22"/>
        </w:rPr>
        <w:t>maintain the infrastructure</w:t>
      </w:r>
      <w:r w:rsidRPr="00AE2AFB">
        <w:rPr>
          <w:rFonts w:asciiTheme="minorHAnsi" w:hAnsiTheme="minorHAnsi"/>
          <w:bCs/>
          <w:sz w:val="22"/>
          <w:szCs w:val="22"/>
        </w:rPr>
        <w:t xml:space="preserve"> in a stable environment running on AWS</w:t>
      </w:r>
    </w:p>
    <w:p w:rsidR="00983998" w:rsidRPr="00983998" w:rsidRDefault="00983998" w:rsidP="00983998">
      <w:pPr>
        <w:pStyle w:val="ListParagraph"/>
        <w:numPr>
          <w:ilvl w:val="0"/>
          <w:numId w:val="19"/>
        </w:numPr>
        <w:spacing w:after="100" w:afterAutospacing="1" w:line="360" w:lineRule="auto"/>
        <w:jc w:val="both"/>
        <w:rPr>
          <w:rFonts w:asciiTheme="minorHAnsi" w:hAnsiTheme="minorHAnsi"/>
          <w:b/>
          <w:bCs/>
          <w:sz w:val="22"/>
          <w:szCs w:val="22"/>
        </w:rPr>
      </w:pPr>
      <w:r w:rsidRPr="00983998">
        <w:rPr>
          <w:rFonts w:asciiTheme="minorHAnsi" w:hAnsiTheme="minorHAnsi"/>
          <w:bCs/>
          <w:sz w:val="22"/>
          <w:szCs w:val="22"/>
        </w:rPr>
        <w:t xml:space="preserve">Managing Databases on Amazon RDS. Monitoring servers thorough Amazon </w:t>
      </w:r>
      <w:r w:rsidRPr="00983998">
        <w:rPr>
          <w:rFonts w:asciiTheme="minorHAnsi" w:hAnsiTheme="minorHAnsi"/>
          <w:b/>
          <w:bCs/>
          <w:sz w:val="22"/>
          <w:szCs w:val="22"/>
        </w:rPr>
        <w:t>SNS.</w:t>
      </w:r>
    </w:p>
    <w:p w:rsidR="0045328F" w:rsidRPr="00D01723" w:rsidRDefault="0045328F" w:rsidP="00983998">
      <w:pPr>
        <w:pStyle w:val="ListParagraph"/>
        <w:numPr>
          <w:ilvl w:val="0"/>
          <w:numId w:val="19"/>
        </w:numPr>
        <w:spacing w:after="100" w:afterAutospacing="1" w:line="360" w:lineRule="auto"/>
        <w:jc w:val="both"/>
        <w:rPr>
          <w:rFonts w:asciiTheme="minorHAnsi" w:hAnsiTheme="minorHAnsi"/>
          <w:bCs/>
          <w:sz w:val="22"/>
          <w:szCs w:val="22"/>
        </w:rPr>
      </w:pPr>
      <w:r w:rsidRPr="0045328F">
        <w:rPr>
          <w:rFonts w:asciiTheme="minorHAnsi" w:hAnsiTheme="minorHAnsi"/>
          <w:bCs/>
          <w:sz w:val="22"/>
          <w:szCs w:val="22"/>
        </w:rPr>
        <w:t xml:space="preserve">Troubleshoot and resolve issues related to </w:t>
      </w:r>
      <w:r w:rsidRPr="0045328F">
        <w:rPr>
          <w:rFonts w:asciiTheme="minorHAnsi" w:hAnsiTheme="minorHAnsi"/>
          <w:b/>
          <w:bCs/>
          <w:sz w:val="22"/>
          <w:szCs w:val="22"/>
        </w:rPr>
        <w:t>Application Deployment</w:t>
      </w:r>
    </w:p>
    <w:p w:rsidR="00D01723" w:rsidRPr="00B10BF1" w:rsidRDefault="00983998" w:rsidP="00983998">
      <w:pPr>
        <w:pStyle w:val="ListParagraph"/>
        <w:numPr>
          <w:ilvl w:val="0"/>
          <w:numId w:val="19"/>
        </w:numPr>
        <w:spacing w:after="100" w:afterAutospacing="1" w:line="360" w:lineRule="auto"/>
        <w:jc w:val="both"/>
        <w:rPr>
          <w:rFonts w:asciiTheme="minorHAnsi" w:hAnsiTheme="minorHAnsi"/>
          <w:bCs/>
          <w:sz w:val="22"/>
          <w:szCs w:val="22"/>
        </w:rPr>
      </w:pPr>
      <w:r w:rsidRPr="00983998">
        <w:rPr>
          <w:rFonts w:asciiTheme="minorHAnsi" w:hAnsiTheme="minorHAnsi"/>
          <w:bCs/>
          <w:sz w:val="22"/>
          <w:szCs w:val="22"/>
        </w:rPr>
        <w:t xml:space="preserve">Creating/Managing </w:t>
      </w:r>
      <w:r w:rsidRPr="00063BCC">
        <w:rPr>
          <w:rFonts w:asciiTheme="minorHAnsi" w:hAnsiTheme="minorHAnsi"/>
          <w:b/>
          <w:bCs/>
          <w:sz w:val="22"/>
          <w:szCs w:val="22"/>
        </w:rPr>
        <w:t>AMI/Snapshots/Volumes</w:t>
      </w:r>
      <w:r w:rsidRPr="00983998">
        <w:rPr>
          <w:rFonts w:asciiTheme="minorHAnsi" w:hAnsiTheme="minorHAnsi"/>
          <w:bCs/>
          <w:sz w:val="22"/>
          <w:szCs w:val="22"/>
        </w:rPr>
        <w:t xml:space="preserve">, Upgrade/downgrade AWS </w:t>
      </w:r>
      <w:r w:rsidR="00063BCC">
        <w:rPr>
          <w:rFonts w:asciiTheme="minorHAnsi" w:hAnsiTheme="minorHAnsi"/>
          <w:bCs/>
          <w:sz w:val="22"/>
          <w:szCs w:val="22"/>
        </w:rPr>
        <w:t>resources.</w:t>
      </w:r>
    </w:p>
    <w:p w:rsidR="00AE2AFB" w:rsidRDefault="00CE4923" w:rsidP="00E5003F">
      <w:pPr>
        <w:pStyle w:val="ListParagraph"/>
        <w:numPr>
          <w:ilvl w:val="0"/>
          <w:numId w:val="19"/>
        </w:numPr>
        <w:spacing w:after="100" w:afterAutospacing="1" w:line="360" w:lineRule="auto"/>
        <w:jc w:val="both"/>
        <w:rPr>
          <w:rFonts w:asciiTheme="minorHAnsi" w:hAnsiTheme="minorHAnsi"/>
          <w:bCs/>
          <w:sz w:val="22"/>
          <w:szCs w:val="22"/>
        </w:rPr>
      </w:pPr>
      <w:r w:rsidRPr="00CE4923">
        <w:rPr>
          <w:rFonts w:asciiTheme="minorHAnsi" w:hAnsiTheme="minorHAnsi"/>
          <w:b/>
          <w:bCs/>
          <w:sz w:val="22"/>
          <w:szCs w:val="22"/>
        </w:rPr>
        <w:t>Troubleshoot and bring</w:t>
      </w:r>
      <w:r w:rsidR="00AE2AFB" w:rsidRPr="00CE4923">
        <w:rPr>
          <w:rFonts w:asciiTheme="minorHAnsi" w:hAnsiTheme="minorHAnsi"/>
          <w:b/>
          <w:bCs/>
          <w:sz w:val="22"/>
          <w:szCs w:val="22"/>
        </w:rPr>
        <w:t xml:space="preserve"> up</w:t>
      </w:r>
      <w:r w:rsidR="00AE2AFB" w:rsidRPr="00AE2AFB">
        <w:rPr>
          <w:rFonts w:asciiTheme="minorHAnsi" w:hAnsiTheme="minorHAnsi"/>
          <w:bCs/>
          <w:sz w:val="22"/>
          <w:szCs w:val="22"/>
        </w:rPr>
        <w:t xml:space="preserve"> the servers at the time of crashes due to various issues. </w:t>
      </w:r>
    </w:p>
    <w:p w:rsidR="00CE4923" w:rsidRDefault="00AE2AFB" w:rsidP="00E5003F">
      <w:pPr>
        <w:pStyle w:val="ListParagraph"/>
        <w:numPr>
          <w:ilvl w:val="0"/>
          <w:numId w:val="19"/>
        </w:numPr>
        <w:spacing w:after="100" w:afterAutospacing="1" w:line="360" w:lineRule="auto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Providing the </w:t>
      </w:r>
      <w:r w:rsidR="00CE4923">
        <w:rPr>
          <w:rFonts w:asciiTheme="minorHAnsi" w:hAnsiTheme="minorHAnsi"/>
          <w:b/>
          <w:bCs/>
          <w:sz w:val="22"/>
          <w:szCs w:val="22"/>
        </w:rPr>
        <w:t>RC A</w:t>
      </w:r>
      <w:r w:rsidRPr="00CE4923">
        <w:rPr>
          <w:rFonts w:asciiTheme="minorHAnsi" w:hAnsiTheme="minorHAnsi"/>
          <w:b/>
          <w:bCs/>
          <w:sz w:val="22"/>
          <w:szCs w:val="22"/>
        </w:rPr>
        <w:t>nalysis</w:t>
      </w:r>
      <w:r>
        <w:rPr>
          <w:rFonts w:asciiTheme="minorHAnsi" w:hAnsiTheme="minorHAnsi"/>
          <w:bCs/>
          <w:sz w:val="22"/>
          <w:szCs w:val="22"/>
        </w:rPr>
        <w:t xml:space="preserve"> for critical issues and fix it </w:t>
      </w:r>
      <w:r w:rsidR="00CE4923">
        <w:rPr>
          <w:rFonts w:asciiTheme="minorHAnsi" w:hAnsiTheme="minorHAnsi"/>
          <w:bCs/>
          <w:sz w:val="22"/>
          <w:szCs w:val="22"/>
        </w:rPr>
        <w:t xml:space="preserve">with </w:t>
      </w:r>
      <w:r w:rsidR="00CE4923">
        <w:rPr>
          <w:rFonts w:asciiTheme="minorHAnsi" w:hAnsiTheme="minorHAnsi"/>
          <w:b/>
          <w:bCs/>
          <w:sz w:val="22"/>
          <w:szCs w:val="22"/>
        </w:rPr>
        <w:t>Problem and C</w:t>
      </w:r>
      <w:r w:rsidR="00CE4923" w:rsidRPr="00CE4923">
        <w:rPr>
          <w:rFonts w:asciiTheme="minorHAnsi" w:hAnsiTheme="minorHAnsi"/>
          <w:b/>
          <w:bCs/>
          <w:sz w:val="22"/>
          <w:szCs w:val="22"/>
        </w:rPr>
        <w:t>hange management</w:t>
      </w:r>
      <w:r w:rsidR="00CE4923">
        <w:rPr>
          <w:rFonts w:asciiTheme="minorHAnsi" w:hAnsiTheme="minorHAnsi"/>
          <w:bCs/>
          <w:sz w:val="22"/>
          <w:szCs w:val="22"/>
        </w:rPr>
        <w:t xml:space="preserve"> process.</w:t>
      </w:r>
    </w:p>
    <w:p w:rsidR="00E5003F" w:rsidRPr="00AE2AFB" w:rsidRDefault="00CE4923" w:rsidP="00E5003F">
      <w:pPr>
        <w:pStyle w:val="ListParagraph"/>
        <w:numPr>
          <w:ilvl w:val="0"/>
          <w:numId w:val="19"/>
        </w:numPr>
        <w:spacing w:after="100" w:afterAutospacing="1" w:line="360" w:lineRule="auto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To participate in scheduled </w:t>
      </w:r>
      <w:r w:rsidRPr="00CE4923">
        <w:rPr>
          <w:rFonts w:asciiTheme="minorHAnsi" w:hAnsiTheme="minorHAnsi"/>
          <w:b/>
          <w:bCs/>
          <w:sz w:val="22"/>
          <w:szCs w:val="22"/>
        </w:rPr>
        <w:t>CAB Meetings</w:t>
      </w:r>
      <w:r>
        <w:rPr>
          <w:rFonts w:asciiTheme="minorHAnsi" w:hAnsiTheme="minorHAnsi"/>
          <w:bCs/>
          <w:sz w:val="22"/>
          <w:szCs w:val="22"/>
        </w:rPr>
        <w:t xml:space="preserve"> for changes, </w:t>
      </w:r>
      <w:r w:rsidRPr="00CE4923">
        <w:rPr>
          <w:rFonts w:asciiTheme="minorHAnsi" w:hAnsiTheme="minorHAnsi"/>
          <w:b/>
          <w:bCs/>
          <w:sz w:val="22"/>
          <w:szCs w:val="22"/>
        </w:rPr>
        <w:t>Problem Meetings</w:t>
      </w:r>
      <w:r>
        <w:rPr>
          <w:rFonts w:asciiTheme="minorHAnsi" w:hAnsiTheme="minorHAnsi"/>
          <w:bCs/>
          <w:sz w:val="22"/>
          <w:szCs w:val="22"/>
        </w:rPr>
        <w:t xml:space="preserve"> for RC analysis, </w:t>
      </w:r>
      <w:r w:rsidRPr="00CE4923">
        <w:rPr>
          <w:rFonts w:asciiTheme="minorHAnsi" w:hAnsiTheme="minorHAnsi"/>
          <w:b/>
          <w:bCs/>
          <w:sz w:val="22"/>
          <w:szCs w:val="22"/>
        </w:rPr>
        <w:t>War rooms</w:t>
      </w:r>
      <w:r>
        <w:rPr>
          <w:rFonts w:asciiTheme="minorHAnsi" w:hAnsiTheme="minorHAnsi"/>
          <w:bCs/>
          <w:sz w:val="22"/>
          <w:szCs w:val="22"/>
        </w:rPr>
        <w:t xml:space="preserve"> </w:t>
      </w:r>
      <w:r w:rsidR="0045328F">
        <w:rPr>
          <w:rFonts w:asciiTheme="minorHAnsi" w:hAnsiTheme="minorHAnsi"/>
          <w:bCs/>
          <w:sz w:val="22"/>
          <w:szCs w:val="22"/>
        </w:rPr>
        <w:t xml:space="preserve">for high severity incident tickets </w:t>
      </w:r>
    </w:p>
    <w:p w:rsidR="00063BCC" w:rsidRPr="00063BCC" w:rsidRDefault="00CE4923" w:rsidP="00063BCC">
      <w:pPr>
        <w:widowControl w:val="0"/>
        <w:numPr>
          <w:ilvl w:val="0"/>
          <w:numId w:val="19"/>
        </w:numPr>
        <w:autoSpaceDE w:val="0"/>
        <w:spacing w:before="60" w:line="360" w:lineRule="auto"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45328F">
        <w:rPr>
          <w:rFonts w:ascii="Calibri" w:eastAsia="Batang" w:hAnsi="Calibri" w:cs="Calibri"/>
          <w:sz w:val="22"/>
          <w:szCs w:val="22"/>
        </w:rPr>
        <w:t xml:space="preserve">Participate </w:t>
      </w:r>
      <w:r w:rsidR="0045328F">
        <w:rPr>
          <w:rFonts w:ascii="Calibri" w:eastAsia="Batang" w:hAnsi="Calibri" w:cs="Calibri"/>
          <w:sz w:val="22"/>
          <w:szCs w:val="22"/>
        </w:rPr>
        <w:t xml:space="preserve">in the </w:t>
      </w:r>
      <w:r w:rsidR="0045328F" w:rsidRPr="0045328F">
        <w:rPr>
          <w:rFonts w:ascii="Calibri" w:eastAsia="Batang" w:hAnsi="Calibri" w:cs="Calibri"/>
          <w:b/>
          <w:sz w:val="22"/>
          <w:szCs w:val="22"/>
        </w:rPr>
        <w:t>Technical M</w:t>
      </w:r>
      <w:r w:rsidRPr="0045328F">
        <w:rPr>
          <w:rFonts w:ascii="Calibri" w:eastAsia="Batang" w:hAnsi="Calibri" w:cs="Calibri"/>
          <w:b/>
          <w:sz w:val="22"/>
          <w:szCs w:val="22"/>
        </w:rPr>
        <w:t>eetings</w:t>
      </w:r>
      <w:r w:rsidRPr="0045328F">
        <w:rPr>
          <w:rFonts w:ascii="Calibri" w:eastAsia="Batang" w:hAnsi="Calibri" w:cs="Calibri"/>
          <w:sz w:val="22"/>
          <w:szCs w:val="22"/>
        </w:rPr>
        <w:t xml:space="preserve"> to plan </w:t>
      </w:r>
      <w:r w:rsidR="0045328F" w:rsidRPr="0045328F">
        <w:rPr>
          <w:rFonts w:ascii="Calibri" w:eastAsia="Batang" w:hAnsi="Calibri" w:cs="Calibri"/>
          <w:sz w:val="22"/>
          <w:szCs w:val="22"/>
        </w:rPr>
        <w:t xml:space="preserve">and </w:t>
      </w:r>
      <w:r w:rsidRPr="0045328F">
        <w:rPr>
          <w:rFonts w:ascii="Calibri" w:eastAsia="Batang" w:hAnsi="Calibri" w:cs="Calibri"/>
          <w:sz w:val="22"/>
          <w:szCs w:val="22"/>
        </w:rPr>
        <w:t xml:space="preserve"> implementation steps for the </w:t>
      </w:r>
      <w:r w:rsidR="0045328F" w:rsidRPr="0045328F">
        <w:rPr>
          <w:rFonts w:ascii="Calibri" w:eastAsia="Batang" w:hAnsi="Calibri" w:cs="Calibri"/>
          <w:sz w:val="22"/>
          <w:szCs w:val="22"/>
        </w:rPr>
        <w:t xml:space="preserve">Major </w:t>
      </w:r>
      <w:r w:rsidRPr="0045328F">
        <w:rPr>
          <w:rFonts w:ascii="Calibri" w:eastAsia="Batang" w:hAnsi="Calibri" w:cs="Calibri"/>
          <w:sz w:val="22"/>
          <w:szCs w:val="22"/>
        </w:rPr>
        <w:t xml:space="preserve">changes </w:t>
      </w:r>
    </w:p>
    <w:p w:rsidR="00BD0676" w:rsidRPr="0045328F" w:rsidRDefault="00653A4A" w:rsidP="0045328F">
      <w:pPr>
        <w:widowControl w:val="0"/>
        <w:autoSpaceDE w:val="0"/>
        <w:spacing w:before="60" w:line="360" w:lineRule="auto"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45328F">
        <w:rPr>
          <w:rFonts w:asciiTheme="minorHAnsi" w:hAnsiTheme="minorHAnsi" w:cs="Calibri"/>
          <w:b/>
          <w:color w:val="000000" w:themeColor="text1"/>
          <w:sz w:val="22"/>
          <w:szCs w:val="22"/>
        </w:rPr>
        <w:t>2</w:t>
      </w:r>
      <w:r w:rsidR="00063BCC">
        <w:rPr>
          <w:rFonts w:asciiTheme="minorHAnsi" w:hAnsiTheme="minorHAnsi" w:cs="Calibri"/>
          <w:b/>
          <w:color w:val="000000" w:themeColor="text1"/>
          <w:sz w:val="22"/>
          <w:szCs w:val="22"/>
        </w:rPr>
        <w:t>. Employer</w:t>
      </w:r>
      <w:r w:rsidR="00063BCC">
        <w:rPr>
          <w:rFonts w:asciiTheme="minorHAnsi" w:hAnsiTheme="minorHAnsi" w:cs="Calibri"/>
          <w:b/>
          <w:color w:val="000000" w:themeColor="text1"/>
          <w:sz w:val="22"/>
          <w:szCs w:val="22"/>
        </w:rPr>
        <w:tab/>
        <w:t xml:space="preserve">     </w:t>
      </w:r>
      <w:r w:rsidR="00063BCC">
        <w:rPr>
          <w:rFonts w:asciiTheme="minorHAnsi" w:hAnsiTheme="minorHAnsi" w:cs="Calibri"/>
          <w:b/>
          <w:color w:val="000000" w:themeColor="text1"/>
          <w:sz w:val="22"/>
          <w:szCs w:val="22"/>
        </w:rPr>
        <w:tab/>
        <w:t xml:space="preserve">   </w:t>
      </w:r>
      <w:r w:rsidR="00BD0676" w:rsidRPr="0045328F">
        <w:rPr>
          <w:rFonts w:asciiTheme="minorHAnsi" w:hAnsiTheme="minorHAnsi" w:cs="Calibri"/>
          <w:b/>
          <w:color w:val="000000" w:themeColor="text1"/>
          <w:sz w:val="22"/>
          <w:szCs w:val="22"/>
        </w:rPr>
        <w:t xml:space="preserve"> :  T-Systems Sdn </w:t>
      </w:r>
      <w:r w:rsidR="006D2FD0" w:rsidRPr="0045328F">
        <w:rPr>
          <w:rFonts w:asciiTheme="minorHAnsi" w:hAnsiTheme="minorHAnsi" w:cs="Calibri"/>
          <w:b/>
          <w:color w:val="000000" w:themeColor="text1"/>
          <w:sz w:val="22"/>
          <w:szCs w:val="22"/>
        </w:rPr>
        <w:t>Bhd (</w:t>
      </w:r>
      <w:r w:rsidR="00DD46FA" w:rsidRPr="0045328F">
        <w:rPr>
          <w:rFonts w:asciiTheme="minorHAnsi" w:hAnsiTheme="minorHAnsi" w:cs="Calibri"/>
          <w:b/>
          <w:color w:val="000000" w:themeColor="text1"/>
          <w:sz w:val="22"/>
          <w:szCs w:val="22"/>
        </w:rPr>
        <w:t>Malaysia)</w:t>
      </w:r>
      <w:r w:rsidR="00BD0676" w:rsidRPr="0045328F">
        <w:rPr>
          <w:rFonts w:asciiTheme="minorHAnsi" w:hAnsiTheme="minorHAnsi" w:cs="Calibri"/>
          <w:b/>
          <w:color w:val="000000" w:themeColor="text1"/>
          <w:sz w:val="22"/>
          <w:szCs w:val="22"/>
        </w:rPr>
        <w:t>.</w:t>
      </w:r>
    </w:p>
    <w:p w:rsidR="00BD0676" w:rsidRPr="00156DFC" w:rsidRDefault="00BD0676" w:rsidP="00ED244D">
      <w:pPr>
        <w:tabs>
          <w:tab w:val="left" w:pos="6120"/>
          <w:tab w:val="left" w:pos="6480"/>
        </w:tabs>
        <w:spacing w:line="360" w:lineRule="auto"/>
        <w:rPr>
          <w:rFonts w:asciiTheme="minorHAnsi" w:hAnsiTheme="minorHAnsi" w:cs="Calibri"/>
          <w:color w:val="000000" w:themeColor="text1"/>
          <w:sz w:val="22"/>
          <w:szCs w:val="22"/>
        </w:rPr>
      </w:pPr>
      <w:r w:rsidRPr="00156DFC">
        <w:rPr>
          <w:rFonts w:asciiTheme="minorHAnsi" w:hAnsiTheme="minorHAnsi" w:cs="Calibri"/>
          <w:color w:val="000000" w:themeColor="text1"/>
          <w:sz w:val="22"/>
          <w:szCs w:val="22"/>
        </w:rPr>
        <w:t xml:space="preserve">     </w:t>
      </w:r>
      <w:r w:rsidRPr="00156DFC">
        <w:rPr>
          <w:rFonts w:ascii="Calibri" w:hAnsi="Calibri" w:cs="Calibri"/>
          <w:b/>
          <w:color w:val="000000"/>
          <w:sz w:val="22"/>
          <w:szCs w:val="22"/>
        </w:rPr>
        <w:t xml:space="preserve">Title       </w:t>
      </w:r>
      <w:r w:rsidRPr="00156DFC">
        <w:rPr>
          <w:rFonts w:ascii="Calibri" w:hAnsi="Calibri" w:cs="Calibri"/>
          <w:color w:val="000000"/>
          <w:sz w:val="22"/>
          <w:szCs w:val="22"/>
        </w:rPr>
        <w:t xml:space="preserve">              </w:t>
      </w:r>
      <w:r w:rsidRPr="00156DFC">
        <w:rPr>
          <w:rFonts w:asciiTheme="minorHAnsi" w:hAnsiTheme="minorHAnsi" w:cs="Calibri"/>
          <w:color w:val="000000" w:themeColor="text1"/>
          <w:sz w:val="22"/>
          <w:szCs w:val="22"/>
        </w:rPr>
        <w:t xml:space="preserve">              : </w:t>
      </w:r>
      <w:r w:rsidRPr="00156DFC">
        <w:rPr>
          <w:rFonts w:ascii="Calibri" w:hAnsi="Calibri" w:cs="Calibri"/>
          <w:color w:val="000000"/>
          <w:sz w:val="22"/>
          <w:szCs w:val="22"/>
        </w:rPr>
        <w:t xml:space="preserve">System </w:t>
      </w:r>
      <w:r w:rsidR="00DD46FA" w:rsidRPr="00156DFC">
        <w:rPr>
          <w:rFonts w:asciiTheme="minorHAnsi" w:hAnsiTheme="minorHAnsi" w:cs="Calibri"/>
          <w:color w:val="000000" w:themeColor="text1"/>
          <w:sz w:val="22"/>
          <w:szCs w:val="22"/>
        </w:rPr>
        <w:t>Engineer.</w:t>
      </w:r>
      <w:r w:rsidRPr="00156DFC">
        <w:rPr>
          <w:rFonts w:asciiTheme="minorHAnsi" w:hAnsiTheme="minorHAnsi" w:cs="Calibri"/>
          <w:color w:val="000000" w:themeColor="text1"/>
          <w:sz w:val="22"/>
          <w:szCs w:val="22"/>
        </w:rPr>
        <w:t xml:space="preserve">                                                                                             </w:t>
      </w:r>
    </w:p>
    <w:p w:rsidR="005C02BA" w:rsidRDefault="00BD0676" w:rsidP="005C02BA">
      <w:pPr>
        <w:tabs>
          <w:tab w:val="left" w:pos="6120"/>
          <w:tab w:val="left" w:pos="6480"/>
        </w:tabs>
        <w:spacing w:line="360" w:lineRule="auto"/>
        <w:rPr>
          <w:rFonts w:asciiTheme="minorHAnsi" w:hAnsiTheme="minorHAnsi" w:cs="Calibri"/>
          <w:color w:val="000000" w:themeColor="text1"/>
          <w:sz w:val="22"/>
          <w:szCs w:val="22"/>
        </w:rPr>
      </w:pPr>
      <w:r w:rsidRPr="00156DFC">
        <w:rPr>
          <w:rFonts w:asciiTheme="minorHAnsi" w:hAnsiTheme="minorHAnsi" w:cs="Calibri"/>
          <w:color w:val="000000" w:themeColor="text1"/>
          <w:sz w:val="22"/>
          <w:szCs w:val="22"/>
        </w:rPr>
        <w:t xml:space="preserve">     </w:t>
      </w:r>
      <w:r w:rsidRPr="00156DFC">
        <w:rPr>
          <w:rFonts w:ascii="Calibri" w:hAnsi="Calibri" w:cs="Calibri"/>
          <w:b/>
          <w:color w:val="000000"/>
          <w:sz w:val="22"/>
          <w:szCs w:val="22"/>
        </w:rPr>
        <w:t>Dates of e</w:t>
      </w:r>
      <w:r w:rsidRPr="00156DFC">
        <w:rPr>
          <w:rFonts w:asciiTheme="minorHAnsi" w:hAnsiTheme="minorHAnsi" w:cs="Calibri"/>
          <w:b/>
          <w:color w:val="000000" w:themeColor="text1"/>
          <w:sz w:val="22"/>
          <w:szCs w:val="22"/>
        </w:rPr>
        <w:t>mployment</w:t>
      </w:r>
      <w:r w:rsidRPr="00156DFC">
        <w:rPr>
          <w:rFonts w:asciiTheme="minorHAnsi" w:hAnsiTheme="minorHAnsi" w:cs="Calibri"/>
          <w:color w:val="000000" w:themeColor="text1"/>
          <w:sz w:val="22"/>
          <w:szCs w:val="22"/>
        </w:rPr>
        <w:t xml:space="preserve">    : </w:t>
      </w:r>
      <w:r w:rsidR="00156DFC" w:rsidRPr="00156DFC">
        <w:rPr>
          <w:rFonts w:asciiTheme="minorHAnsi" w:hAnsiTheme="minorHAnsi"/>
          <w:color w:val="000000" w:themeColor="text1"/>
          <w:sz w:val="22"/>
          <w:szCs w:val="22"/>
        </w:rPr>
        <w:t xml:space="preserve">Oct ’12 to </w:t>
      </w:r>
      <w:r w:rsidR="00557E97">
        <w:rPr>
          <w:rFonts w:asciiTheme="minorHAnsi" w:hAnsiTheme="minorHAnsi"/>
          <w:color w:val="000000" w:themeColor="text1"/>
          <w:sz w:val="22"/>
          <w:szCs w:val="22"/>
        </w:rPr>
        <w:t>Oct 2016</w:t>
      </w:r>
      <w:r w:rsidR="00156DFC" w:rsidRPr="00156DFC">
        <w:rPr>
          <w:rFonts w:asciiTheme="minorHAnsi" w:hAnsiTheme="minorHAnsi"/>
          <w:color w:val="000000" w:themeColor="text1"/>
          <w:sz w:val="22"/>
          <w:szCs w:val="22"/>
        </w:rPr>
        <w:t>.</w:t>
      </w:r>
    </w:p>
    <w:p w:rsidR="00156DFC" w:rsidRDefault="005C02BA" w:rsidP="00AC1A3B">
      <w:pPr>
        <w:tabs>
          <w:tab w:val="left" w:pos="6120"/>
          <w:tab w:val="left" w:pos="6480"/>
        </w:tabs>
        <w:spacing w:line="360" w:lineRule="auto"/>
        <w:rPr>
          <w:rFonts w:asciiTheme="minorHAnsi" w:hAnsiTheme="minorHAnsi" w:cs="Calibri"/>
          <w:color w:val="000000" w:themeColor="text1"/>
          <w:sz w:val="22"/>
          <w:szCs w:val="22"/>
        </w:rPr>
      </w:pPr>
      <w:r>
        <w:rPr>
          <w:rFonts w:asciiTheme="minorHAnsi" w:hAnsiTheme="minorHAnsi" w:cs="Calibri"/>
          <w:color w:val="000000" w:themeColor="text1"/>
          <w:sz w:val="22"/>
          <w:szCs w:val="22"/>
        </w:rPr>
        <w:t xml:space="preserve">     </w:t>
      </w:r>
      <w:r w:rsidRPr="005C02BA">
        <w:rPr>
          <w:rFonts w:ascii="Calibri" w:hAnsi="Calibri" w:cs="Calibri"/>
          <w:b/>
          <w:color w:val="000000"/>
          <w:sz w:val="22"/>
          <w:szCs w:val="22"/>
        </w:rPr>
        <w:t>Project</w:t>
      </w:r>
      <w:r w:rsidRPr="005C02BA">
        <w:rPr>
          <w:rFonts w:asciiTheme="minorHAnsi" w:hAnsiTheme="minorHAnsi" w:cs="Calibri"/>
          <w:b/>
          <w:color w:val="000000" w:themeColor="text1"/>
          <w:sz w:val="22"/>
          <w:szCs w:val="22"/>
        </w:rPr>
        <w:t xml:space="preserve">s   </w:t>
      </w:r>
      <w:r>
        <w:rPr>
          <w:rFonts w:asciiTheme="minorHAnsi" w:hAnsiTheme="minorHAnsi" w:cs="Calibri"/>
          <w:b/>
          <w:color w:val="000000" w:themeColor="text1"/>
          <w:sz w:val="22"/>
          <w:szCs w:val="22"/>
        </w:rPr>
        <w:t xml:space="preserve">                          </w:t>
      </w:r>
      <w:r w:rsidRPr="005C02BA">
        <w:rPr>
          <w:rFonts w:asciiTheme="minorHAnsi" w:hAnsiTheme="minorHAnsi" w:cs="Calibri"/>
          <w:color w:val="000000" w:themeColor="text1"/>
          <w:sz w:val="22"/>
          <w:szCs w:val="22"/>
        </w:rPr>
        <w:t>: Shell</w:t>
      </w:r>
    </w:p>
    <w:p w:rsidR="00156DFC" w:rsidRDefault="00156DFC" w:rsidP="00BD0676">
      <w:pPr>
        <w:tabs>
          <w:tab w:val="left" w:pos="6120"/>
          <w:tab w:val="left" w:pos="6480"/>
        </w:tabs>
        <w:rPr>
          <w:rFonts w:asciiTheme="minorHAnsi" w:hAnsiTheme="minorHAnsi" w:cs="Calibri"/>
          <w:b/>
          <w:color w:val="000000" w:themeColor="text1"/>
          <w:sz w:val="22"/>
          <w:szCs w:val="22"/>
          <w:u w:val="single"/>
        </w:rPr>
      </w:pPr>
      <w:r w:rsidRPr="00156DFC">
        <w:rPr>
          <w:rFonts w:asciiTheme="minorHAnsi" w:hAnsiTheme="minorHAnsi" w:cs="Calibri"/>
          <w:b/>
          <w:color w:val="000000" w:themeColor="text1"/>
          <w:sz w:val="22"/>
          <w:szCs w:val="22"/>
          <w:u w:val="single"/>
        </w:rPr>
        <w:t>Roles and Responsibilities:</w:t>
      </w:r>
    </w:p>
    <w:p w:rsidR="00063BCC" w:rsidRDefault="00063BCC" w:rsidP="00BD0676">
      <w:pPr>
        <w:tabs>
          <w:tab w:val="left" w:pos="6120"/>
          <w:tab w:val="left" w:pos="6480"/>
        </w:tabs>
        <w:rPr>
          <w:rFonts w:asciiTheme="minorHAnsi" w:hAnsiTheme="minorHAnsi" w:cs="Calibri"/>
          <w:b/>
          <w:color w:val="000000" w:themeColor="text1"/>
          <w:sz w:val="22"/>
          <w:szCs w:val="22"/>
          <w:u w:val="single"/>
        </w:rPr>
      </w:pPr>
    </w:p>
    <w:p w:rsidR="005C2F04" w:rsidRPr="00063BCC" w:rsidRDefault="00063BCC" w:rsidP="00063BCC">
      <w:pPr>
        <w:pStyle w:val="Default"/>
        <w:numPr>
          <w:ilvl w:val="0"/>
          <w:numId w:val="19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063BCC">
        <w:rPr>
          <w:rFonts w:asciiTheme="minorHAnsi" w:hAnsiTheme="minorHAnsi"/>
          <w:b/>
          <w:sz w:val="22"/>
          <w:szCs w:val="22"/>
        </w:rPr>
        <w:t>M</w:t>
      </w:r>
      <w:r w:rsidR="005C2F04" w:rsidRPr="00063BCC">
        <w:rPr>
          <w:rFonts w:asciiTheme="minorHAnsi" w:hAnsiTheme="minorHAnsi"/>
          <w:b/>
          <w:sz w:val="22"/>
          <w:szCs w:val="22"/>
        </w:rPr>
        <w:t>onitoring infrastructure, analyse system bottlenecks,</w:t>
      </w:r>
      <w:r w:rsidR="005C2F04" w:rsidRPr="00063BCC">
        <w:rPr>
          <w:rFonts w:asciiTheme="minorHAnsi" w:hAnsiTheme="minorHAnsi"/>
          <w:sz w:val="22"/>
          <w:szCs w:val="22"/>
        </w:rPr>
        <w:t xml:space="preserve"> issues/bugs and solve them in accordingly</w:t>
      </w:r>
    </w:p>
    <w:p w:rsidR="005C2F04" w:rsidRPr="00063BCC" w:rsidRDefault="005C2F04" w:rsidP="00063BCC">
      <w:pPr>
        <w:pStyle w:val="Default"/>
        <w:numPr>
          <w:ilvl w:val="0"/>
          <w:numId w:val="19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063BCC">
        <w:rPr>
          <w:rFonts w:asciiTheme="minorHAnsi" w:hAnsiTheme="minorHAnsi"/>
          <w:sz w:val="22"/>
          <w:szCs w:val="22"/>
        </w:rPr>
        <w:t xml:space="preserve">Managing </w:t>
      </w:r>
      <w:r w:rsidRPr="00063BCC">
        <w:rPr>
          <w:rFonts w:asciiTheme="minorHAnsi" w:hAnsiTheme="minorHAnsi"/>
          <w:b/>
          <w:sz w:val="22"/>
          <w:szCs w:val="22"/>
        </w:rPr>
        <w:t xml:space="preserve">Backups of EBS Volumes </w:t>
      </w:r>
    </w:p>
    <w:p w:rsidR="0045328F" w:rsidRPr="00063BCC" w:rsidRDefault="0045328F" w:rsidP="00063BCC">
      <w:pPr>
        <w:pStyle w:val="Default"/>
        <w:numPr>
          <w:ilvl w:val="0"/>
          <w:numId w:val="19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063BCC">
        <w:rPr>
          <w:rFonts w:asciiTheme="minorHAnsi" w:hAnsiTheme="minorHAnsi"/>
          <w:sz w:val="22"/>
          <w:szCs w:val="22"/>
        </w:rPr>
        <w:t xml:space="preserve">Escalate to the appropriate teams once we get the alerts from </w:t>
      </w:r>
      <w:r w:rsidRPr="00063BCC">
        <w:rPr>
          <w:rFonts w:asciiTheme="minorHAnsi" w:hAnsiTheme="minorHAnsi"/>
          <w:b/>
          <w:sz w:val="22"/>
          <w:szCs w:val="22"/>
        </w:rPr>
        <w:t>SNS service.</w:t>
      </w:r>
    </w:p>
    <w:p w:rsidR="00A230E7" w:rsidRPr="00063BCC" w:rsidRDefault="00A230E7" w:rsidP="00063BC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/>
          <w:b/>
          <w:bCs/>
          <w:sz w:val="22"/>
          <w:szCs w:val="22"/>
        </w:rPr>
      </w:pPr>
      <w:r w:rsidRPr="00063BCC">
        <w:rPr>
          <w:rFonts w:asciiTheme="minorHAnsi" w:hAnsiTheme="minorHAnsi"/>
          <w:bCs/>
          <w:sz w:val="22"/>
          <w:szCs w:val="22"/>
        </w:rPr>
        <w:t xml:space="preserve">Coordinating with the higher levels and other teams in restoring the services and finding the </w:t>
      </w:r>
      <w:r w:rsidRPr="00063BCC">
        <w:rPr>
          <w:rFonts w:asciiTheme="minorHAnsi" w:hAnsiTheme="minorHAnsi"/>
          <w:b/>
          <w:bCs/>
          <w:sz w:val="22"/>
          <w:szCs w:val="22"/>
        </w:rPr>
        <w:t>Root Cause for the performance issues.</w:t>
      </w:r>
    </w:p>
    <w:p w:rsidR="00531099" w:rsidRPr="00063BCC" w:rsidRDefault="00531099" w:rsidP="00063BC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/>
          <w:bCs/>
          <w:sz w:val="22"/>
          <w:szCs w:val="22"/>
        </w:rPr>
      </w:pPr>
      <w:r w:rsidRPr="00063BCC">
        <w:rPr>
          <w:rFonts w:asciiTheme="minorHAnsi" w:hAnsiTheme="minorHAnsi"/>
          <w:bCs/>
          <w:sz w:val="22"/>
          <w:szCs w:val="22"/>
        </w:rPr>
        <w:t xml:space="preserve">Upgrade Solaris OS </w:t>
      </w:r>
      <w:r w:rsidR="00E1055C" w:rsidRPr="00063BCC">
        <w:rPr>
          <w:rFonts w:asciiTheme="minorHAnsi" w:hAnsiTheme="minorHAnsi"/>
          <w:bCs/>
          <w:sz w:val="22"/>
          <w:szCs w:val="22"/>
        </w:rPr>
        <w:t xml:space="preserve">by </w:t>
      </w:r>
      <w:r w:rsidR="00E1055C" w:rsidRPr="00063BCC">
        <w:rPr>
          <w:rFonts w:asciiTheme="minorHAnsi" w:hAnsiTheme="minorHAnsi"/>
          <w:b/>
          <w:bCs/>
          <w:sz w:val="22"/>
          <w:szCs w:val="22"/>
        </w:rPr>
        <w:t>Live U</w:t>
      </w:r>
      <w:r w:rsidRPr="00063BCC">
        <w:rPr>
          <w:rFonts w:asciiTheme="minorHAnsi" w:hAnsiTheme="minorHAnsi"/>
          <w:b/>
          <w:bCs/>
          <w:sz w:val="22"/>
          <w:szCs w:val="22"/>
        </w:rPr>
        <w:t>pgrade</w:t>
      </w:r>
      <w:r w:rsidRPr="00063BCC">
        <w:rPr>
          <w:rFonts w:asciiTheme="minorHAnsi" w:hAnsiTheme="minorHAnsi"/>
          <w:bCs/>
          <w:sz w:val="22"/>
          <w:szCs w:val="22"/>
        </w:rPr>
        <w:t xml:space="preserve"> and Linux by </w:t>
      </w:r>
      <w:r w:rsidRPr="00063BCC">
        <w:rPr>
          <w:rFonts w:asciiTheme="minorHAnsi" w:hAnsiTheme="minorHAnsi"/>
          <w:b/>
          <w:bCs/>
          <w:sz w:val="22"/>
          <w:szCs w:val="22"/>
        </w:rPr>
        <w:t>RHNS Satellite</w:t>
      </w:r>
      <w:r w:rsidRPr="00063BCC">
        <w:rPr>
          <w:rFonts w:asciiTheme="minorHAnsi" w:hAnsiTheme="minorHAnsi"/>
          <w:bCs/>
          <w:sz w:val="22"/>
          <w:szCs w:val="22"/>
        </w:rPr>
        <w:t xml:space="preserve"> Server.</w:t>
      </w:r>
    </w:p>
    <w:p w:rsidR="00442FB6" w:rsidRPr="00063BCC" w:rsidRDefault="00A230E7" w:rsidP="00063BC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/>
          <w:b/>
          <w:bCs/>
          <w:sz w:val="22"/>
          <w:szCs w:val="22"/>
        </w:rPr>
      </w:pPr>
      <w:r w:rsidRPr="00063BCC">
        <w:rPr>
          <w:rFonts w:asciiTheme="minorHAnsi" w:hAnsiTheme="minorHAnsi"/>
          <w:bCs/>
          <w:sz w:val="22"/>
          <w:szCs w:val="22"/>
        </w:rPr>
        <w:t xml:space="preserve">Working with the technologies </w:t>
      </w:r>
      <w:r w:rsidRPr="00063BCC">
        <w:rPr>
          <w:rFonts w:asciiTheme="minorHAnsi" w:hAnsiTheme="minorHAnsi"/>
          <w:b/>
          <w:bCs/>
          <w:sz w:val="22"/>
          <w:szCs w:val="22"/>
        </w:rPr>
        <w:t xml:space="preserve">Solaris </w:t>
      </w:r>
      <w:r w:rsidR="001C044A" w:rsidRPr="00063BCC">
        <w:rPr>
          <w:rFonts w:asciiTheme="minorHAnsi" w:hAnsiTheme="minorHAnsi"/>
          <w:b/>
          <w:bCs/>
          <w:sz w:val="22"/>
          <w:szCs w:val="22"/>
        </w:rPr>
        <w:t>Zones, LDOMs</w:t>
      </w:r>
      <w:r w:rsidRPr="00063BCC">
        <w:rPr>
          <w:rFonts w:asciiTheme="minorHAnsi" w:hAnsiTheme="minorHAnsi"/>
          <w:b/>
          <w:bCs/>
          <w:sz w:val="22"/>
          <w:szCs w:val="22"/>
        </w:rPr>
        <w:t xml:space="preserve">, </w:t>
      </w:r>
      <w:r w:rsidR="00262F8A" w:rsidRPr="00063BCC">
        <w:rPr>
          <w:rFonts w:asciiTheme="minorHAnsi" w:hAnsiTheme="minorHAnsi"/>
          <w:b/>
          <w:bCs/>
          <w:sz w:val="22"/>
          <w:szCs w:val="22"/>
        </w:rPr>
        <w:t>and ZFS</w:t>
      </w:r>
      <w:r w:rsidR="001C044A" w:rsidRPr="00063BCC">
        <w:rPr>
          <w:rFonts w:asciiTheme="minorHAnsi" w:hAnsiTheme="minorHAnsi"/>
          <w:b/>
          <w:bCs/>
          <w:sz w:val="22"/>
          <w:szCs w:val="22"/>
        </w:rPr>
        <w:t>.</w:t>
      </w:r>
    </w:p>
    <w:p w:rsidR="00442FB6" w:rsidRPr="00063BCC" w:rsidRDefault="00B10BF1" w:rsidP="00063BC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/>
          <w:b/>
          <w:bCs/>
          <w:sz w:val="22"/>
          <w:szCs w:val="22"/>
        </w:rPr>
      </w:pPr>
      <w:r w:rsidRPr="00063BCC">
        <w:rPr>
          <w:rFonts w:asciiTheme="minorHAnsi" w:hAnsiTheme="minorHAnsi"/>
          <w:bCs/>
          <w:sz w:val="22"/>
          <w:szCs w:val="22"/>
        </w:rPr>
        <w:t xml:space="preserve">Experience in checking the assigned </w:t>
      </w:r>
      <w:r w:rsidRPr="00063BCC">
        <w:rPr>
          <w:rFonts w:asciiTheme="minorHAnsi" w:hAnsiTheme="minorHAnsi"/>
          <w:b/>
          <w:bCs/>
          <w:sz w:val="22"/>
          <w:szCs w:val="22"/>
        </w:rPr>
        <w:t>SAN LUNs</w:t>
      </w:r>
      <w:r w:rsidRPr="00063BCC">
        <w:rPr>
          <w:rFonts w:asciiTheme="minorHAnsi" w:hAnsiTheme="minorHAnsi"/>
          <w:bCs/>
          <w:sz w:val="22"/>
          <w:szCs w:val="22"/>
        </w:rPr>
        <w:t xml:space="preserve">, create a file system &amp; extend the existing FS </w:t>
      </w:r>
      <w:r w:rsidR="00EB648C" w:rsidRPr="00063BCC">
        <w:rPr>
          <w:rFonts w:asciiTheme="minorHAnsi" w:hAnsiTheme="minorHAnsi"/>
          <w:bCs/>
          <w:sz w:val="22"/>
          <w:szCs w:val="22"/>
        </w:rPr>
        <w:t xml:space="preserve">in </w:t>
      </w:r>
      <w:r w:rsidR="00EB648C" w:rsidRPr="00063BCC">
        <w:rPr>
          <w:rFonts w:asciiTheme="minorHAnsi" w:hAnsiTheme="minorHAnsi"/>
          <w:b/>
          <w:bCs/>
          <w:sz w:val="22"/>
          <w:szCs w:val="22"/>
        </w:rPr>
        <w:t>LVM, SVM</w:t>
      </w:r>
      <w:r w:rsidRPr="00063BCC">
        <w:rPr>
          <w:rFonts w:asciiTheme="minorHAnsi" w:hAnsiTheme="minorHAnsi"/>
          <w:b/>
          <w:bCs/>
          <w:sz w:val="22"/>
          <w:szCs w:val="22"/>
        </w:rPr>
        <w:t xml:space="preserve">, </w:t>
      </w:r>
      <w:r w:rsidR="00A42318" w:rsidRPr="00063BCC">
        <w:rPr>
          <w:rFonts w:asciiTheme="minorHAnsi" w:hAnsiTheme="minorHAnsi"/>
          <w:b/>
          <w:bCs/>
          <w:sz w:val="22"/>
          <w:szCs w:val="22"/>
        </w:rPr>
        <w:t>and ZFS</w:t>
      </w:r>
      <w:r w:rsidRPr="00063BCC">
        <w:rPr>
          <w:rFonts w:asciiTheme="minorHAnsi" w:hAnsiTheme="minorHAnsi"/>
          <w:b/>
          <w:bCs/>
          <w:sz w:val="22"/>
          <w:szCs w:val="22"/>
        </w:rPr>
        <w:t xml:space="preserve"> &amp; </w:t>
      </w:r>
      <w:r w:rsidR="00EB648C" w:rsidRPr="00063BCC">
        <w:rPr>
          <w:rFonts w:asciiTheme="minorHAnsi" w:hAnsiTheme="minorHAnsi"/>
          <w:b/>
          <w:bCs/>
          <w:sz w:val="22"/>
          <w:szCs w:val="22"/>
        </w:rPr>
        <w:t xml:space="preserve">VxVM. </w:t>
      </w:r>
    </w:p>
    <w:p w:rsidR="00442FB6" w:rsidRPr="00063BCC" w:rsidRDefault="00442FB6" w:rsidP="00063BC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/>
          <w:bCs/>
          <w:sz w:val="22"/>
          <w:szCs w:val="22"/>
        </w:rPr>
      </w:pPr>
      <w:r w:rsidRPr="00063BCC">
        <w:rPr>
          <w:rFonts w:asciiTheme="minorHAnsi" w:hAnsiTheme="minorHAnsi"/>
          <w:bCs/>
          <w:sz w:val="22"/>
          <w:szCs w:val="22"/>
        </w:rPr>
        <w:t xml:space="preserve">Managing </w:t>
      </w:r>
      <w:r w:rsidRPr="00063BCC">
        <w:rPr>
          <w:rFonts w:asciiTheme="minorHAnsi" w:hAnsiTheme="minorHAnsi" w:cs="Calibri"/>
          <w:b/>
          <w:sz w:val="22"/>
          <w:szCs w:val="22"/>
        </w:rPr>
        <w:t>VCS</w:t>
      </w:r>
      <w:r w:rsidRPr="00063BCC">
        <w:rPr>
          <w:rFonts w:asciiTheme="minorHAnsi" w:hAnsiTheme="minorHAnsi" w:cs="Calibri"/>
          <w:sz w:val="22"/>
          <w:szCs w:val="22"/>
        </w:rPr>
        <w:t xml:space="preserve"> by troubleshooting Service Groups &amp; Resource Groups.</w:t>
      </w:r>
    </w:p>
    <w:p w:rsidR="00893DD4" w:rsidRPr="00063BCC" w:rsidRDefault="00893DD4" w:rsidP="00063BCC">
      <w:pPr>
        <w:widowControl w:val="0"/>
        <w:numPr>
          <w:ilvl w:val="0"/>
          <w:numId w:val="19"/>
        </w:numPr>
        <w:autoSpaceDE w:val="0"/>
        <w:spacing w:line="360" w:lineRule="auto"/>
        <w:jc w:val="both"/>
        <w:rPr>
          <w:rFonts w:asciiTheme="minorHAnsi" w:eastAsia="Batang" w:hAnsiTheme="minorHAnsi" w:cs="Calibri"/>
          <w:sz w:val="22"/>
          <w:szCs w:val="22"/>
        </w:rPr>
      </w:pPr>
      <w:r w:rsidRPr="00063BCC">
        <w:rPr>
          <w:rFonts w:asciiTheme="minorHAnsi" w:eastAsia="Batang" w:hAnsiTheme="minorHAnsi" w:cs="Calibri"/>
          <w:sz w:val="22"/>
          <w:szCs w:val="22"/>
        </w:rPr>
        <w:t xml:space="preserve">Developed and modified </w:t>
      </w:r>
      <w:r w:rsidRPr="00063BCC">
        <w:rPr>
          <w:rFonts w:asciiTheme="minorHAnsi" w:eastAsia="Batang" w:hAnsiTheme="minorHAnsi" w:cs="Calibri"/>
          <w:b/>
          <w:sz w:val="22"/>
          <w:szCs w:val="22"/>
        </w:rPr>
        <w:t>shell scripts</w:t>
      </w:r>
      <w:r w:rsidRPr="00063BCC">
        <w:rPr>
          <w:rFonts w:asciiTheme="minorHAnsi" w:eastAsia="Batang" w:hAnsiTheme="minorHAnsi" w:cs="Calibri"/>
          <w:sz w:val="22"/>
          <w:szCs w:val="22"/>
        </w:rPr>
        <w:t xml:space="preserve"> for automation process.</w:t>
      </w:r>
    </w:p>
    <w:p w:rsidR="00AC1A3B" w:rsidRDefault="00AC1A3B" w:rsidP="00ED244D">
      <w:pPr>
        <w:tabs>
          <w:tab w:val="left" w:pos="1440"/>
          <w:tab w:val="left" w:pos="1800"/>
        </w:tabs>
        <w:spacing w:line="360" w:lineRule="auto"/>
        <w:rPr>
          <w:rFonts w:asciiTheme="minorHAnsi" w:hAnsiTheme="minorHAnsi" w:cs="Calibri"/>
          <w:b/>
          <w:color w:val="000000" w:themeColor="text1"/>
          <w:sz w:val="22"/>
          <w:szCs w:val="22"/>
        </w:rPr>
      </w:pPr>
    </w:p>
    <w:p w:rsidR="00063BCC" w:rsidRDefault="00063BCC" w:rsidP="00ED244D">
      <w:pPr>
        <w:tabs>
          <w:tab w:val="left" w:pos="1440"/>
          <w:tab w:val="left" w:pos="1800"/>
        </w:tabs>
        <w:spacing w:line="360" w:lineRule="auto"/>
        <w:rPr>
          <w:rFonts w:asciiTheme="minorHAnsi" w:hAnsiTheme="minorHAnsi" w:cs="Calibri"/>
          <w:b/>
          <w:color w:val="000000" w:themeColor="text1"/>
          <w:sz w:val="22"/>
          <w:szCs w:val="22"/>
        </w:rPr>
      </w:pPr>
    </w:p>
    <w:p w:rsidR="00063BCC" w:rsidRDefault="00063BCC" w:rsidP="00ED244D">
      <w:pPr>
        <w:tabs>
          <w:tab w:val="left" w:pos="1440"/>
          <w:tab w:val="left" w:pos="1800"/>
        </w:tabs>
        <w:spacing w:line="360" w:lineRule="auto"/>
        <w:rPr>
          <w:rFonts w:asciiTheme="minorHAnsi" w:hAnsiTheme="minorHAnsi" w:cs="Calibri"/>
          <w:b/>
          <w:color w:val="000000" w:themeColor="text1"/>
          <w:sz w:val="22"/>
          <w:szCs w:val="22"/>
        </w:rPr>
      </w:pPr>
    </w:p>
    <w:p w:rsidR="00DD46FA" w:rsidRPr="00156DFC" w:rsidRDefault="00653A4A" w:rsidP="00ED244D">
      <w:pPr>
        <w:tabs>
          <w:tab w:val="left" w:pos="1440"/>
          <w:tab w:val="left" w:pos="1800"/>
        </w:tabs>
        <w:spacing w:line="360" w:lineRule="auto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Theme="minorHAnsi" w:hAnsiTheme="minorHAnsi" w:cs="Calibri"/>
          <w:b/>
          <w:color w:val="000000" w:themeColor="text1"/>
          <w:sz w:val="22"/>
          <w:szCs w:val="22"/>
        </w:rPr>
        <w:t>3</w:t>
      </w:r>
      <w:r w:rsidR="00DD46FA" w:rsidRPr="00156DFC">
        <w:rPr>
          <w:rFonts w:asciiTheme="minorHAnsi" w:hAnsiTheme="minorHAnsi" w:cs="Calibri"/>
          <w:b/>
          <w:color w:val="000000" w:themeColor="text1"/>
          <w:sz w:val="22"/>
          <w:szCs w:val="22"/>
        </w:rPr>
        <w:t>. Employer</w:t>
      </w:r>
      <w:r w:rsidR="00DD46FA" w:rsidRPr="00156DFC">
        <w:rPr>
          <w:rFonts w:asciiTheme="minorHAnsi" w:hAnsiTheme="minorHAnsi" w:cs="Calibri"/>
          <w:b/>
          <w:color w:val="000000" w:themeColor="text1"/>
          <w:sz w:val="22"/>
          <w:szCs w:val="22"/>
        </w:rPr>
        <w:tab/>
        <w:t xml:space="preserve">     </w:t>
      </w:r>
      <w:r w:rsidR="00DD46FA" w:rsidRPr="00156DFC">
        <w:rPr>
          <w:rFonts w:asciiTheme="minorHAnsi" w:hAnsiTheme="minorHAnsi" w:cs="Calibri"/>
          <w:b/>
          <w:color w:val="000000" w:themeColor="text1"/>
          <w:sz w:val="22"/>
          <w:szCs w:val="22"/>
        </w:rPr>
        <w:tab/>
        <w:t xml:space="preserve">      </w:t>
      </w:r>
      <w:r w:rsidR="00DD46FA" w:rsidRPr="00156DFC">
        <w:rPr>
          <w:rFonts w:asciiTheme="minorHAnsi" w:hAnsiTheme="minorHAnsi" w:cs="Calibri"/>
          <w:b/>
          <w:color w:val="000000" w:themeColor="text1"/>
          <w:sz w:val="22"/>
          <w:szCs w:val="22"/>
        </w:rPr>
        <w:tab/>
      </w:r>
      <w:r w:rsidR="006E2FE4">
        <w:rPr>
          <w:rFonts w:asciiTheme="minorHAnsi" w:hAnsiTheme="minorHAnsi" w:cs="Calibri"/>
          <w:b/>
          <w:color w:val="000000" w:themeColor="text1"/>
          <w:sz w:val="22"/>
          <w:szCs w:val="22"/>
        </w:rPr>
        <w:t xml:space="preserve">  </w:t>
      </w:r>
      <w:r w:rsidR="00DD46FA" w:rsidRPr="00156DFC">
        <w:rPr>
          <w:rFonts w:asciiTheme="minorHAnsi" w:hAnsiTheme="minorHAnsi" w:cs="Calibri"/>
          <w:b/>
          <w:color w:val="000000" w:themeColor="text1"/>
          <w:sz w:val="22"/>
          <w:szCs w:val="22"/>
        </w:rPr>
        <w:t xml:space="preserve">   :  Hewlett-</w:t>
      </w:r>
      <w:r w:rsidR="00EC057F" w:rsidRPr="00156DFC">
        <w:rPr>
          <w:rFonts w:asciiTheme="minorHAnsi" w:hAnsiTheme="minorHAnsi" w:cs="Calibri"/>
          <w:b/>
          <w:color w:val="000000" w:themeColor="text1"/>
          <w:sz w:val="22"/>
          <w:szCs w:val="22"/>
        </w:rPr>
        <w:t>Packard Multimedia</w:t>
      </w:r>
      <w:r w:rsidR="00DD46FA" w:rsidRPr="00156DFC">
        <w:rPr>
          <w:rFonts w:asciiTheme="minorHAnsi" w:hAnsiTheme="minorHAnsi" w:cs="Calibri"/>
          <w:b/>
          <w:color w:val="000000" w:themeColor="text1"/>
          <w:sz w:val="22"/>
          <w:szCs w:val="22"/>
        </w:rPr>
        <w:t xml:space="preserve"> Sdn </w:t>
      </w:r>
      <w:r w:rsidR="00EC057F" w:rsidRPr="00156DFC">
        <w:rPr>
          <w:rFonts w:asciiTheme="minorHAnsi" w:hAnsiTheme="minorHAnsi" w:cs="Calibri"/>
          <w:b/>
          <w:color w:val="000000" w:themeColor="text1"/>
          <w:sz w:val="22"/>
          <w:szCs w:val="22"/>
        </w:rPr>
        <w:t>Bhd (</w:t>
      </w:r>
      <w:r w:rsidR="00DD46FA" w:rsidRPr="00156DFC">
        <w:rPr>
          <w:rFonts w:asciiTheme="minorHAnsi" w:hAnsiTheme="minorHAnsi" w:cs="Calibri"/>
          <w:b/>
          <w:color w:val="000000" w:themeColor="text1"/>
          <w:sz w:val="22"/>
          <w:szCs w:val="22"/>
        </w:rPr>
        <w:t>Malaysia).</w:t>
      </w:r>
    </w:p>
    <w:p w:rsidR="00DD46FA" w:rsidRPr="00156DFC" w:rsidRDefault="00DD46FA" w:rsidP="00ED244D">
      <w:pPr>
        <w:tabs>
          <w:tab w:val="left" w:pos="6120"/>
          <w:tab w:val="left" w:pos="6480"/>
        </w:tabs>
        <w:spacing w:line="360" w:lineRule="auto"/>
        <w:rPr>
          <w:rFonts w:asciiTheme="minorHAnsi" w:hAnsiTheme="minorHAnsi" w:cs="Calibri"/>
          <w:color w:val="000000" w:themeColor="text1"/>
          <w:sz w:val="22"/>
          <w:szCs w:val="22"/>
        </w:rPr>
      </w:pPr>
      <w:r w:rsidRPr="00156DFC">
        <w:rPr>
          <w:rFonts w:asciiTheme="minorHAnsi" w:hAnsiTheme="minorHAnsi" w:cs="Calibri"/>
          <w:color w:val="000000" w:themeColor="text1"/>
          <w:sz w:val="22"/>
          <w:szCs w:val="22"/>
        </w:rPr>
        <w:t xml:space="preserve">     </w:t>
      </w:r>
      <w:r w:rsidRPr="00156DFC">
        <w:rPr>
          <w:rFonts w:ascii="Calibri" w:hAnsi="Calibri" w:cs="Calibri"/>
          <w:b/>
          <w:color w:val="000000"/>
          <w:sz w:val="22"/>
          <w:szCs w:val="22"/>
        </w:rPr>
        <w:t xml:space="preserve">Title       </w:t>
      </w:r>
      <w:r w:rsidRPr="00156DFC">
        <w:rPr>
          <w:rFonts w:ascii="Calibri" w:hAnsi="Calibri" w:cs="Calibri"/>
          <w:color w:val="000000"/>
          <w:sz w:val="22"/>
          <w:szCs w:val="22"/>
        </w:rPr>
        <w:t xml:space="preserve">              </w:t>
      </w:r>
      <w:r w:rsidRPr="00156DFC">
        <w:rPr>
          <w:rFonts w:asciiTheme="minorHAnsi" w:hAnsiTheme="minorHAnsi" w:cs="Calibri"/>
          <w:color w:val="000000" w:themeColor="text1"/>
          <w:sz w:val="22"/>
          <w:szCs w:val="22"/>
        </w:rPr>
        <w:t xml:space="preserve">              : Technical Consultant </w:t>
      </w:r>
    </w:p>
    <w:p w:rsidR="00AC1A3B" w:rsidRDefault="00DD46FA" w:rsidP="00AC1A3B">
      <w:pPr>
        <w:tabs>
          <w:tab w:val="left" w:pos="6120"/>
          <w:tab w:val="left" w:pos="6480"/>
        </w:tabs>
        <w:spacing w:line="360" w:lineRule="auto"/>
        <w:rPr>
          <w:rFonts w:asciiTheme="minorHAnsi" w:hAnsiTheme="minorHAnsi" w:cs="Calibri"/>
          <w:color w:val="000000" w:themeColor="text1"/>
          <w:sz w:val="22"/>
          <w:szCs w:val="22"/>
        </w:rPr>
      </w:pPr>
      <w:r w:rsidRPr="00156DFC">
        <w:rPr>
          <w:rFonts w:asciiTheme="minorHAnsi" w:hAnsiTheme="minorHAnsi" w:cs="Calibri"/>
          <w:color w:val="000000" w:themeColor="text1"/>
          <w:sz w:val="22"/>
          <w:szCs w:val="22"/>
        </w:rPr>
        <w:t xml:space="preserve">     </w:t>
      </w:r>
      <w:r w:rsidRPr="00156DFC">
        <w:rPr>
          <w:rFonts w:ascii="Calibri" w:hAnsi="Calibri" w:cs="Calibri"/>
          <w:b/>
          <w:color w:val="000000"/>
          <w:sz w:val="22"/>
          <w:szCs w:val="22"/>
        </w:rPr>
        <w:t>Dates of e</w:t>
      </w:r>
      <w:r w:rsidRPr="00156DFC">
        <w:rPr>
          <w:rFonts w:asciiTheme="minorHAnsi" w:hAnsiTheme="minorHAnsi" w:cs="Calibri"/>
          <w:b/>
          <w:color w:val="000000" w:themeColor="text1"/>
          <w:sz w:val="22"/>
          <w:szCs w:val="22"/>
        </w:rPr>
        <w:t>mployment</w:t>
      </w:r>
      <w:r w:rsidRPr="00156DFC">
        <w:rPr>
          <w:rFonts w:asciiTheme="minorHAnsi" w:hAnsiTheme="minorHAnsi" w:cs="Calibri"/>
          <w:color w:val="000000" w:themeColor="text1"/>
          <w:sz w:val="22"/>
          <w:szCs w:val="22"/>
        </w:rPr>
        <w:t xml:space="preserve">    : </w:t>
      </w:r>
      <w:r w:rsidR="00156DFC" w:rsidRPr="00156DFC">
        <w:rPr>
          <w:rFonts w:asciiTheme="minorHAnsi" w:hAnsiTheme="minorHAnsi"/>
          <w:color w:val="000000" w:themeColor="text1"/>
          <w:sz w:val="22"/>
          <w:szCs w:val="22"/>
        </w:rPr>
        <w:t>May ’12 to Aug 2012</w:t>
      </w:r>
      <w:r w:rsidRPr="00156DFC">
        <w:rPr>
          <w:rFonts w:ascii="Calibri" w:hAnsi="Calibri" w:cs="Calibri"/>
          <w:color w:val="000000"/>
          <w:sz w:val="22"/>
          <w:szCs w:val="22"/>
        </w:rPr>
        <w:t>.</w:t>
      </w:r>
    </w:p>
    <w:p w:rsidR="00156DFC" w:rsidRDefault="00AC1A3B" w:rsidP="00AC1A3B">
      <w:pPr>
        <w:tabs>
          <w:tab w:val="left" w:pos="6120"/>
          <w:tab w:val="left" w:pos="6480"/>
        </w:tabs>
        <w:spacing w:line="360" w:lineRule="auto"/>
        <w:rPr>
          <w:rFonts w:asciiTheme="minorHAnsi" w:hAnsiTheme="minorHAnsi" w:cs="Calibri"/>
          <w:color w:val="000000" w:themeColor="text1"/>
          <w:sz w:val="22"/>
          <w:szCs w:val="22"/>
        </w:rPr>
      </w:pPr>
      <w:r>
        <w:rPr>
          <w:rFonts w:asciiTheme="minorHAnsi" w:hAnsiTheme="minorHAnsi" w:cs="Calibri"/>
          <w:color w:val="000000" w:themeColor="text1"/>
          <w:sz w:val="22"/>
          <w:szCs w:val="22"/>
        </w:rPr>
        <w:t xml:space="preserve">     </w:t>
      </w:r>
      <w:r w:rsidRPr="00AC1A3B">
        <w:rPr>
          <w:rFonts w:ascii="Calibri" w:hAnsi="Calibri" w:cs="Calibri"/>
          <w:b/>
          <w:color w:val="000000"/>
          <w:sz w:val="22"/>
          <w:szCs w:val="22"/>
        </w:rPr>
        <w:t>Project</w:t>
      </w:r>
      <w:r w:rsidRPr="00AC1A3B">
        <w:rPr>
          <w:rFonts w:asciiTheme="minorHAnsi" w:hAnsiTheme="minorHAnsi" w:cs="Calibri"/>
          <w:b/>
          <w:color w:val="000000" w:themeColor="text1"/>
          <w:sz w:val="22"/>
          <w:szCs w:val="22"/>
        </w:rPr>
        <w:t xml:space="preserve">s    </w:t>
      </w:r>
      <w:r>
        <w:rPr>
          <w:rFonts w:asciiTheme="minorHAnsi" w:hAnsiTheme="minorHAnsi" w:cs="Calibri"/>
          <w:b/>
          <w:color w:val="000000" w:themeColor="text1"/>
          <w:sz w:val="22"/>
          <w:szCs w:val="22"/>
        </w:rPr>
        <w:t xml:space="preserve">                          </w:t>
      </w:r>
      <w:r w:rsidRPr="00AC1A3B">
        <w:rPr>
          <w:rFonts w:asciiTheme="minorHAnsi" w:hAnsiTheme="minorHAnsi" w:cs="Calibri"/>
          <w:color w:val="000000" w:themeColor="text1"/>
          <w:sz w:val="22"/>
          <w:szCs w:val="22"/>
        </w:rPr>
        <w:t xml:space="preserve">: </w:t>
      </w:r>
      <w:proofErr w:type="spellStart"/>
      <w:r w:rsidRPr="00AC1A3B">
        <w:rPr>
          <w:rFonts w:asciiTheme="minorHAnsi" w:hAnsiTheme="minorHAnsi" w:cs="Calibri"/>
          <w:color w:val="000000" w:themeColor="text1"/>
          <w:sz w:val="22"/>
          <w:szCs w:val="22"/>
        </w:rPr>
        <w:t>Ericssion</w:t>
      </w:r>
      <w:proofErr w:type="spellEnd"/>
    </w:p>
    <w:p w:rsidR="00B816F7" w:rsidRDefault="00B816F7" w:rsidP="00AC1A3B">
      <w:pPr>
        <w:tabs>
          <w:tab w:val="left" w:pos="6120"/>
          <w:tab w:val="left" w:pos="6480"/>
        </w:tabs>
        <w:spacing w:line="360" w:lineRule="auto"/>
        <w:rPr>
          <w:rFonts w:asciiTheme="minorHAnsi" w:hAnsiTheme="minorHAnsi" w:cs="Calibri"/>
          <w:color w:val="000000" w:themeColor="text1"/>
          <w:sz w:val="22"/>
          <w:szCs w:val="22"/>
        </w:rPr>
      </w:pPr>
      <w:bookmarkStart w:id="0" w:name="_GoBack"/>
      <w:bookmarkEnd w:id="0"/>
    </w:p>
    <w:p w:rsidR="00156DFC" w:rsidRDefault="00156DFC" w:rsidP="00156DFC">
      <w:pPr>
        <w:tabs>
          <w:tab w:val="left" w:pos="6120"/>
          <w:tab w:val="left" w:pos="6480"/>
        </w:tabs>
        <w:rPr>
          <w:rFonts w:asciiTheme="minorHAnsi" w:hAnsiTheme="minorHAnsi" w:cs="Calibri"/>
          <w:b/>
          <w:color w:val="000000" w:themeColor="text1"/>
          <w:sz w:val="22"/>
          <w:szCs w:val="22"/>
          <w:u w:val="single"/>
        </w:rPr>
      </w:pPr>
      <w:r w:rsidRPr="00156DFC">
        <w:rPr>
          <w:rFonts w:asciiTheme="minorHAnsi" w:hAnsiTheme="minorHAnsi" w:cs="Calibri"/>
          <w:b/>
          <w:color w:val="000000" w:themeColor="text1"/>
          <w:sz w:val="22"/>
          <w:szCs w:val="22"/>
          <w:u w:val="single"/>
        </w:rPr>
        <w:t>Roles and Responsibilities:</w:t>
      </w:r>
    </w:p>
    <w:p w:rsidR="00B816F7" w:rsidRPr="00ED244D" w:rsidRDefault="00B816F7" w:rsidP="00B816F7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D244D">
        <w:rPr>
          <w:rFonts w:asciiTheme="minorHAnsi" w:hAnsiTheme="minorHAnsi"/>
          <w:sz w:val="22"/>
          <w:szCs w:val="22"/>
        </w:rPr>
        <w:t xml:space="preserve">Systems administration, maintenance and monitoring various day-to-day operations. </w:t>
      </w:r>
    </w:p>
    <w:p w:rsidR="00B816F7" w:rsidRPr="00ED244D" w:rsidRDefault="00B816F7" w:rsidP="00B816F7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D244D">
        <w:rPr>
          <w:rFonts w:asciiTheme="minorHAnsi" w:hAnsiTheme="minorHAnsi"/>
          <w:sz w:val="22"/>
          <w:szCs w:val="22"/>
        </w:rPr>
        <w:t xml:space="preserve">File System administration and management like monitoring various logs, file system sizes etc. </w:t>
      </w:r>
    </w:p>
    <w:p w:rsidR="00B816F7" w:rsidRDefault="00B816F7" w:rsidP="00B816F7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D244D">
        <w:rPr>
          <w:rFonts w:asciiTheme="minorHAnsi" w:hAnsiTheme="minorHAnsi"/>
          <w:sz w:val="22"/>
          <w:szCs w:val="22"/>
        </w:rPr>
        <w:t xml:space="preserve">User </w:t>
      </w:r>
      <w:r>
        <w:rPr>
          <w:rFonts w:asciiTheme="minorHAnsi" w:hAnsiTheme="minorHAnsi"/>
          <w:sz w:val="22"/>
          <w:szCs w:val="22"/>
        </w:rPr>
        <w:t>Administration and M</w:t>
      </w:r>
      <w:r w:rsidRPr="00ED244D">
        <w:rPr>
          <w:rFonts w:asciiTheme="minorHAnsi" w:hAnsiTheme="minorHAnsi"/>
          <w:sz w:val="22"/>
          <w:szCs w:val="22"/>
        </w:rPr>
        <w:t xml:space="preserve">anagement like add/change/delete. </w:t>
      </w:r>
    </w:p>
    <w:p w:rsidR="00ED244D" w:rsidRDefault="00ED244D" w:rsidP="00ED244D">
      <w:pPr>
        <w:pStyle w:val="BlockText"/>
        <w:widowControl w:val="0"/>
        <w:numPr>
          <w:ilvl w:val="0"/>
          <w:numId w:val="19"/>
        </w:numPr>
        <w:tabs>
          <w:tab w:val="left" w:pos="360"/>
        </w:tabs>
        <w:spacing w:line="360" w:lineRule="auto"/>
        <w:ind w:right="-91"/>
        <w:rPr>
          <w:rFonts w:asciiTheme="minorHAnsi" w:hAnsiTheme="minorHAnsi"/>
          <w:bCs/>
          <w:color w:val="000000"/>
          <w:sz w:val="22"/>
        </w:rPr>
      </w:pPr>
      <w:r w:rsidRPr="00ED244D">
        <w:rPr>
          <w:rFonts w:asciiTheme="minorHAnsi" w:hAnsiTheme="minorHAnsi"/>
          <w:bCs/>
          <w:color w:val="000000"/>
          <w:sz w:val="22"/>
        </w:rPr>
        <w:t>Troubleshooting the</w:t>
      </w:r>
      <w:r w:rsidR="008F117D">
        <w:rPr>
          <w:rFonts w:asciiTheme="minorHAnsi" w:hAnsiTheme="minorHAnsi"/>
          <w:bCs/>
          <w:color w:val="000000"/>
          <w:sz w:val="22"/>
        </w:rPr>
        <w:t xml:space="preserve"> performance issues CPU, M</w:t>
      </w:r>
      <w:r w:rsidRPr="00ED244D">
        <w:rPr>
          <w:rFonts w:asciiTheme="minorHAnsi" w:hAnsiTheme="minorHAnsi"/>
          <w:bCs/>
          <w:color w:val="000000"/>
          <w:sz w:val="22"/>
        </w:rPr>
        <w:t>emory &amp; IO utilization abnormalities</w:t>
      </w:r>
      <w:r w:rsidR="007E06A1">
        <w:rPr>
          <w:rFonts w:asciiTheme="minorHAnsi" w:hAnsiTheme="minorHAnsi"/>
          <w:bCs/>
          <w:color w:val="000000"/>
          <w:sz w:val="22"/>
        </w:rPr>
        <w:t xml:space="preserve"> raised by A</w:t>
      </w:r>
      <w:r w:rsidRPr="00ED244D">
        <w:rPr>
          <w:rFonts w:asciiTheme="minorHAnsi" w:hAnsiTheme="minorHAnsi"/>
          <w:bCs/>
          <w:color w:val="000000"/>
          <w:sz w:val="22"/>
        </w:rPr>
        <w:t>pplication</w:t>
      </w:r>
      <w:r w:rsidR="007E06A1">
        <w:rPr>
          <w:rFonts w:asciiTheme="minorHAnsi" w:hAnsiTheme="minorHAnsi"/>
          <w:bCs/>
          <w:color w:val="000000"/>
          <w:sz w:val="22"/>
        </w:rPr>
        <w:t>/Database</w:t>
      </w:r>
      <w:r w:rsidRPr="00ED244D">
        <w:rPr>
          <w:rFonts w:asciiTheme="minorHAnsi" w:hAnsiTheme="minorHAnsi"/>
          <w:bCs/>
          <w:color w:val="000000"/>
          <w:sz w:val="22"/>
        </w:rPr>
        <w:t xml:space="preserve"> team(s).</w:t>
      </w:r>
    </w:p>
    <w:p w:rsidR="00157879" w:rsidRPr="00ED244D" w:rsidRDefault="00157879" w:rsidP="00ED244D">
      <w:pPr>
        <w:pStyle w:val="BlockText"/>
        <w:widowControl w:val="0"/>
        <w:numPr>
          <w:ilvl w:val="0"/>
          <w:numId w:val="19"/>
        </w:numPr>
        <w:tabs>
          <w:tab w:val="left" w:pos="360"/>
        </w:tabs>
        <w:spacing w:line="360" w:lineRule="auto"/>
        <w:ind w:right="-91"/>
        <w:rPr>
          <w:rFonts w:asciiTheme="minorHAnsi" w:hAnsiTheme="minorHAnsi"/>
          <w:bCs/>
          <w:color w:val="000000"/>
          <w:sz w:val="22"/>
        </w:rPr>
      </w:pPr>
      <w:r>
        <w:rPr>
          <w:rFonts w:asciiTheme="minorHAnsi" w:hAnsiTheme="minorHAnsi"/>
          <w:bCs/>
          <w:color w:val="000000"/>
          <w:sz w:val="22"/>
        </w:rPr>
        <w:t>Working on</w:t>
      </w:r>
      <w:r w:rsidR="00C17E77">
        <w:rPr>
          <w:rFonts w:asciiTheme="minorHAnsi" w:hAnsiTheme="minorHAnsi"/>
          <w:bCs/>
          <w:color w:val="000000"/>
          <w:sz w:val="22"/>
        </w:rPr>
        <w:t xml:space="preserve"> the issues related to NFS and a</w:t>
      </w:r>
      <w:r>
        <w:rPr>
          <w:rFonts w:asciiTheme="minorHAnsi" w:hAnsiTheme="minorHAnsi"/>
          <w:bCs/>
          <w:color w:val="000000"/>
          <w:sz w:val="22"/>
        </w:rPr>
        <w:t>utofs.</w:t>
      </w:r>
    </w:p>
    <w:p w:rsidR="00ED244D" w:rsidRPr="00ED244D" w:rsidRDefault="00ED244D" w:rsidP="00ED244D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ED244D">
        <w:rPr>
          <w:rFonts w:asciiTheme="minorHAnsi" w:hAnsiTheme="minorHAnsi"/>
          <w:sz w:val="22"/>
          <w:szCs w:val="22"/>
        </w:rPr>
        <w:t>Establish the bonding &amp; troubleshoot network scripts in case of network issues.</w:t>
      </w:r>
    </w:p>
    <w:p w:rsidR="00ED244D" w:rsidRPr="00ED244D" w:rsidRDefault="008F117D" w:rsidP="00ED244D">
      <w:pPr>
        <w:pStyle w:val="BlockText"/>
        <w:widowControl w:val="0"/>
        <w:numPr>
          <w:ilvl w:val="0"/>
          <w:numId w:val="19"/>
        </w:numPr>
        <w:tabs>
          <w:tab w:val="left" w:pos="360"/>
        </w:tabs>
        <w:spacing w:line="360" w:lineRule="auto"/>
        <w:ind w:right="-91"/>
        <w:rPr>
          <w:rFonts w:asciiTheme="minorHAnsi" w:hAnsiTheme="minorHAnsi"/>
          <w:bCs/>
          <w:color w:val="000000"/>
          <w:sz w:val="22"/>
        </w:rPr>
      </w:pPr>
      <w:r>
        <w:rPr>
          <w:rFonts w:asciiTheme="minorHAnsi" w:hAnsiTheme="minorHAnsi"/>
          <w:bCs/>
          <w:color w:val="000000"/>
          <w:sz w:val="22"/>
        </w:rPr>
        <w:t>Installing the Patches as per</w:t>
      </w:r>
      <w:r w:rsidR="00ED244D" w:rsidRPr="00ED244D">
        <w:rPr>
          <w:rFonts w:asciiTheme="minorHAnsi" w:hAnsiTheme="minorHAnsi"/>
          <w:bCs/>
          <w:color w:val="000000"/>
          <w:sz w:val="22"/>
        </w:rPr>
        <w:t xml:space="preserve"> the Vendor recommendations </w:t>
      </w:r>
      <w:r w:rsidR="00AD4CCA" w:rsidRPr="00ED244D">
        <w:rPr>
          <w:rFonts w:asciiTheme="minorHAnsi" w:hAnsiTheme="minorHAnsi"/>
          <w:bCs/>
          <w:color w:val="000000"/>
          <w:sz w:val="22"/>
        </w:rPr>
        <w:t>and customer</w:t>
      </w:r>
      <w:r w:rsidR="00ED244D" w:rsidRPr="00ED244D">
        <w:rPr>
          <w:rFonts w:asciiTheme="minorHAnsi" w:hAnsiTheme="minorHAnsi"/>
          <w:bCs/>
          <w:color w:val="000000"/>
          <w:sz w:val="22"/>
        </w:rPr>
        <w:t xml:space="preserve"> requirement</w:t>
      </w:r>
      <w:r>
        <w:rPr>
          <w:rFonts w:asciiTheme="minorHAnsi" w:hAnsiTheme="minorHAnsi"/>
          <w:bCs/>
          <w:color w:val="000000"/>
          <w:sz w:val="22"/>
        </w:rPr>
        <w:t>.</w:t>
      </w:r>
    </w:p>
    <w:p w:rsidR="00653A4A" w:rsidRPr="00063BCC" w:rsidRDefault="00ED244D" w:rsidP="00133505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ED244D">
        <w:rPr>
          <w:rFonts w:asciiTheme="minorHAnsi" w:hAnsiTheme="minorHAnsi"/>
          <w:sz w:val="22"/>
          <w:szCs w:val="22"/>
        </w:rPr>
        <w:t xml:space="preserve">Determine the hardware issue and make hardware call to Oracle </w:t>
      </w:r>
      <w:r w:rsidR="00AD4CCA" w:rsidRPr="00ED244D">
        <w:rPr>
          <w:rFonts w:asciiTheme="minorHAnsi" w:hAnsiTheme="minorHAnsi"/>
          <w:sz w:val="22"/>
          <w:szCs w:val="22"/>
        </w:rPr>
        <w:t>center or</w:t>
      </w:r>
      <w:r w:rsidRPr="00ED244D">
        <w:rPr>
          <w:rFonts w:asciiTheme="minorHAnsi" w:hAnsiTheme="minorHAnsi"/>
          <w:sz w:val="22"/>
          <w:szCs w:val="22"/>
        </w:rPr>
        <w:t xml:space="preserve"> HP center and replace the hardware parts. </w:t>
      </w:r>
    </w:p>
    <w:p w:rsidR="00063BCC" w:rsidRDefault="00063BCC" w:rsidP="00133505">
      <w:pPr>
        <w:pStyle w:val="NormalWeb"/>
        <w:spacing w:before="0" w:beforeAutospacing="0" w:after="0" w:afterAutospacing="0" w:line="360" w:lineRule="auto"/>
        <w:rPr>
          <w:rFonts w:asciiTheme="minorHAnsi" w:hAnsiTheme="minorHAnsi" w:cs="Calibri"/>
          <w:b/>
          <w:color w:val="000000" w:themeColor="text1"/>
          <w:sz w:val="22"/>
          <w:szCs w:val="22"/>
        </w:rPr>
      </w:pPr>
    </w:p>
    <w:p w:rsidR="00063BCC" w:rsidRDefault="00063BCC" w:rsidP="00133505">
      <w:pPr>
        <w:pStyle w:val="NormalWeb"/>
        <w:spacing w:before="0" w:beforeAutospacing="0" w:after="0" w:afterAutospacing="0" w:line="360" w:lineRule="auto"/>
        <w:rPr>
          <w:rFonts w:asciiTheme="minorHAnsi" w:hAnsiTheme="minorHAnsi" w:cs="Calibri"/>
          <w:b/>
          <w:color w:val="000000" w:themeColor="text1"/>
          <w:sz w:val="22"/>
          <w:szCs w:val="22"/>
        </w:rPr>
      </w:pPr>
    </w:p>
    <w:p w:rsidR="00DD46FA" w:rsidRPr="00133505" w:rsidRDefault="00653A4A" w:rsidP="00133505">
      <w:pPr>
        <w:pStyle w:val="NormalWeb"/>
        <w:spacing w:before="0" w:beforeAutospacing="0" w:after="0" w:afterAutospacing="0" w:line="360" w:lineRule="auto"/>
        <w:rPr>
          <w:rFonts w:ascii="Calibri" w:hAnsi="Calibri"/>
          <w:sz w:val="20"/>
          <w:szCs w:val="20"/>
        </w:rPr>
      </w:pPr>
      <w:r>
        <w:rPr>
          <w:rFonts w:asciiTheme="minorHAnsi" w:hAnsiTheme="minorHAnsi" w:cs="Calibri"/>
          <w:b/>
          <w:color w:val="000000" w:themeColor="text1"/>
          <w:sz w:val="22"/>
          <w:szCs w:val="22"/>
        </w:rPr>
        <w:t>4</w:t>
      </w:r>
      <w:r w:rsidR="00DD46FA" w:rsidRPr="00133505">
        <w:rPr>
          <w:rFonts w:asciiTheme="minorHAnsi" w:hAnsiTheme="minorHAnsi" w:cs="Calibri"/>
          <w:b/>
          <w:color w:val="000000" w:themeColor="text1"/>
          <w:sz w:val="22"/>
          <w:szCs w:val="22"/>
        </w:rPr>
        <w:t>. Em</w:t>
      </w:r>
      <w:r w:rsidR="00133505">
        <w:rPr>
          <w:rFonts w:asciiTheme="minorHAnsi" w:hAnsiTheme="minorHAnsi" w:cs="Calibri"/>
          <w:b/>
          <w:color w:val="000000" w:themeColor="text1"/>
          <w:sz w:val="22"/>
          <w:szCs w:val="22"/>
        </w:rPr>
        <w:t>ployer</w:t>
      </w:r>
      <w:r w:rsidR="00133505">
        <w:rPr>
          <w:rFonts w:asciiTheme="minorHAnsi" w:hAnsiTheme="minorHAnsi" w:cs="Calibri"/>
          <w:b/>
          <w:color w:val="000000" w:themeColor="text1"/>
          <w:sz w:val="22"/>
          <w:szCs w:val="22"/>
        </w:rPr>
        <w:tab/>
        <w:t xml:space="preserve">     </w:t>
      </w:r>
      <w:r w:rsidR="00133505">
        <w:rPr>
          <w:rFonts w:asciiTheme="minorHAnsi" w:hAnsiTheme="minorHAnsi" w:cs="Calibri"/>
          <w:b/>
          <w:color w:val="000000" w:themeColor="text1"/>
          <w:sz w:val="22"/>
          <w:szCs w:val="22"/>
        </w:rPr>
        <w:tab/>
        <w:t xml:space="preserve">    </w:t>
      </w:r>
      <w:r w:rsidR="00DD46FA" w:rsidRPr="00133505">
        <w:rPr>
          <w:rFonts w:asciiTheme="minorHAnsi" w:hAnsiTheme="minorHAnsi" w:cs="Calibri"/>
          <w:b/>
          <w:color w:val="000000" w:themeColor="text1"/>
          <w:sz w:val="22"/>
          <w:szCs w:val="22"/>
        </w:rPr>
        <w:t xml:space="preserve"> :  Emerio Sdn Bhd (Malaysia) and worked to HP.</w:t>
      </w:r>
    </w:p>
    <w:p w:rsidR="00DD46FA" w:rsidRPr="00156DFC" w:rsidRDefault="00DD46FA" w:rsidP="00ED244D">
      <w:pPr>
        <w:tabs>
          <w:tab w:val="left" w:pos="6120"/>
          <w:tab w:val="left" w:pos="6480"/>
        </w:tabs>
        <w:spacing w:line="360" w:lineRule="auto"/>
        <w:rPr>
          <w:rFonts w:asciiTheme="minorHAnsi" w:hAnsiTheme="minorHAnsi" w:cs="Calibri"/>
          <w:color w:val="000000" w:themeColor="text1"/>
          <w:sz w:val="22"/>
          <w:szCs w:val="22"/>
        </w:rPr>
      </w:pPr>
      <w:r w:rsidRPr="00156DFC">
        <w:rPr>
          <w:rFonts w:asciiTheme="minorHAnsi" w:hAnsiTheme="minorHAnsi" w:cs="Calibri"/>
          <w:color w:val="000000" w:themeColor="text1"/>
          <w:sz w:val="22"/>
          <w:szCs w:val="22"/>
        </w:rPr>
        <w:t xml:space="preserve">     </w:t>
      </w:r>
      <w:r w:rsidRPr="00156DFC">
        <w:rPr>
          <w:rFonts w:ascii="Calibri" w:hAnsi="Calibri" w:cs="Calibri"/>
          <w:b/>
          <w:color w:val="000000"/>
          <w:sz w:val="22"/>
          <w:szCs w:val="22"/>
        </w:rPr>
        <w:t xml:space="preserve">Title       </w:t>
      </w:r>
      <w:r w:rsidRPr="00156DFC">
        <w:rPr>
          <w:rFonts w:ascii="Calibri" w:hAnsi="Calibri" w:cs="Calibri"/>
          <w:color w:val="000000"/>
          <w:sz w:val="22"/>
          <w:szCs w:val="22"/>
        </w:rPr>
        <w:t xml:space="preserve">              </w:t>
      </w:r>
      <w:r w:rsidRPr="00156DFC">
        <w:rPr>
          <w:rFonts w:asciiTheme="minorHAnsi" w:hAnsiTheme="minorHAnsi" w:cs="Calibri"/>
          <w:color w:val="000000" w:themeColor="text1"/>
          <w:sz w:val="22"/>
          <w:szCs w:val="22"/>
        </w:rPr>
        <w:t xml:space="preserve">              : Technical Consultant.</w:t>
      </w:r>
    </w:p>
    <w:p w:rsidR="00DD46FA" w:rsidRDefault="00DD46FA" w:rsidP="00ED244D">
      <w:pPr>
        <w:tabs>
          <w:tab w:val="left" w:pos="6120"/>
          <w:tab w:val="left" w:pos="6480"/>
        </w:tabs>
        <w:spacing w:line="360" w:lineRule="auto"/>
        <w:rPr>
          <w:rFonts w:ascii="Calibri" w:hAnsi="Calibri" w:cs="Calibri"/>
          <w:color w:val="000000"/>
          <w:sz w:val="22"/>
          <w:szCs w:val="22"/>
        </w:rPr>
      </w:pPr>
      <w:r w:rsidRPr="00156DFC">
        <w:rPr>
          <w:rFonts w:asciiTheme="minorHAnsi" w:hAnsiTheme="minorHAnsi" w:cs="Calibri"/>
          <w:color w:val="000000" w:themeColor="text1"/>
          <w:sz w:val="22"/>
          <w:szCs w:val="22"/>
        </w:rPr>
        <w:t xml:space="preserve">     </w:t>
      </w:r>
      <w:r w:rsidRPr="00156DFC">
        <w:rPr>
          <w:rFonts w:ascii="Calibri" w:hAnsi="Calibri" w:cs="Calibri"/>
          <w:b/>
          <w:color w:val="000000"/>
          <w:sz w:val="22"/>
          <w:szCs w:val="22"/>
        </w:rPr>
        <w:t>Dates of e</w:t>
      </w:r>
      <w:r w:rsidRPr="00156DFC">
        <w:rPr>
          <w:rFonts w:asciiTheme="minorHAnsi" w:hAnsiTheme="minorHAnsi" w:cs="Calibri"/>
          <w:b/>
          <w:color w:val="000000" w:themeColor="text1"/>
          <w:sz w:val="22"/>
          <w:szCs w:val="22"/>
        </w:rPr>
        <w:t>mployment</w:t>
      </w:r>
      <w:r w:rsidRPr="00156DFC">
        <w:rPr>
          <w:rFonts w:asciiTheme="minorHAnsi" w:hAnsiTheme="minorHAnsi" w:cs="Calibri"/>
          <w:color w:val="000000" w:themeColor="text1"/>
          <w:sz w:val="22"/>
          <w:szCs w:val="22"/>
        </w:rPr>
        <w:t xml:space="preserve">    : </w:t>
      </w:r>
      <w:r w:rsidR="00156DFC" w:rsidRPr="00156DFC">
        <w:rPr>
          <w:rFonts w:asciiTheme="minorHAnsi" w:hAnsiTheme="minorHAnsi"/>
          <w:color w:val="000000" w:themeColor="text1"/>
          <w:sz w:val="22"/>
          <w:szCs w:val="22"/>
        </w:rPr>
        <w:t>Aug’09 to May ‘12</w:t>
      </w:r>
      <w:r w:rsidRPr="00156DFC">
        <w:rPr>
          <w:rFonts w:ascii="Calibri" w:hAnsi="Calibri" w:cs="Calibri"/>
          <w:color w:val="000000"/>
          <w:sz w:val="22"/>
          <w:szCs w:val="22"/>
        </w:rPr>
        <w:t>.</w:t>
      </w:r>
    </w:p>
    <w:p w:rsidR="0042336E" w:rsidRPr="0042336E" w:rsidRDefault="0042336E" w:rsidP="0042336E">
      <w:pPr>
        <w:suppressAutoHyphens/>
        <w:rPr>
          <w:rFonts w:asciiTheme="minorHAnsi" w:eastAsia="Arial Unicode MS" w:hAnsiTheme="minorHAnsi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 xml:space="preserve">     </w:t>
      </w:r>
      <w:r w:rsidRPr="0042336E">
        <w:rPr>
          <w:rFonts w:ascii="Calibri" w:hAnsi="Calibri" w:cs="Calibri"/>
          <w:b/>
          <w:color w:val="000000"/>
          <w:sz w:val="22"/>
          <w:szCs w:val="22"/>
        </w:rPr>
        <w:t>Project</w:t>
      </w:r>
      <w:r w:rsidRPr="0042336E">
        <w:rPr>
          <w:rFonts w:asciiTheme="minorHAnsi" w:hAnsiTheme="minorHAnsi" w:cs="Calibri"/>
          <w:b/>
          <w:color w:val="000000" w:themeColor="text1"/>
          <w:sz w:val="22"/>
          <w:szCs w:val="22"/>
        </w:rPr>
        <w:t xml:space="preserve">s  </w:t>
      </w:r>
      <w:r>
        <w:rPr>
          <w:rFonts w:asciiTheme="minorHAnsi" w:hAnsiTheme="minorHAnsi" w:cs="Calibri"/>
          <w:b/>
          <w:color w:val="000000" w:themeColor="text1"/>
          <w:sz w:val="22"/>
          <w:szCs w:val="22"/>
        </w:rPr>
        <w:t xml:space="preserve">                           </w:t>
      </w:r>
      <w:r w:rsidRPr="0042336E">
        <w:rPr>
          <w:rFonts w:asciiTheme="minorHAnsi" w:hAnsiTheme="minorHAnsi" w:cs="Calibri"/>
          <w:color w:val="000000" w:themeColor="text1"/>
          <w:sz w:val="22"/>
          <w:szCs w:val="22"/>
        </w:rPr>
        <w:t xml:space="preserve">: Delphi, </w:t>
      </w:r>
      <w:proofErr w:type="spellStart"/>
      <w:r w:rsidRPr="0042336E">
        <w:rPr>
          <w:rFonts w:asciiTheme="minorHAnsi" w:hAnsiTheme="minorHAnsi" w:cs="Calibri"/>
          <w:color w:val="000000" w:themeColor="text1"/>
          <w:sz w:val="22"/>
          <w:szCs w:val="22"/>
        </w:rPr>
        <w:t>Kone</w:t>
      </w:r>
      <w:proofErr w:type="spellEnd"/>
      <w:r w:rsidRPr="0042336E">
        <w:rPr>
          <w:rFonts w:asciiTheme="minorHAnsi" w:hAnsiTheme="minorHAnsi" w:cs="Calibri"/>
          <w:color w:val="000000" w:themeColor="text1"/>
          <w:sz w:val="22"/>
          <w:szCs w:val="22"/>
        </w:rPr>
        <w:t>, Yell</w:t>
      </w:r>
    </w:p>
    <w:p w:rsidR="00DD46FA" w:rsidRPr="00156DFC" w:rsidRDefault="00DD46FA" w:rsidP="00ED244D">
      <w:pPr>
        <w:tabs>
          <w:tab w:val="left" w:pos="6120"/>
          <w:tab w:val="left" w:pos="6480"/>
        </w:tabs>
        <w:spacing w:line="360" w:lineRule="auto"/>
        <w:rPr>
          <w:rFonts w:asciiTheme="minorHAnsi" w:hAnsiTheme="minorHAnsi" w:cs="Calibri"/>
          <w:color w:val="000000" w:themeColor="text1"/>
          <w:sz w:val="22"/>
          <w:szCs w:val="22"/>
        </w:rPr>
      </w:pPr>
      <w:r w:rsidRPr="00156DFC">
        <w:rPr>
          <w:rFonts w:asciiTheme="minorHAnsi" w:hAnsiTheme="minorHAnsi" w:cs="Calibri"/>
          <w:color w:val="000000" w:themeColor="text1"/>
          <w:sz w:val="22"/>
          <w:szCs w:val="22"/>
        </w:rPr>
        <w:t xml:space="preserve">    </w:t>
      </w:r>
    </w:p>
    <w:p w:rsidR="00156DFC" w:rsidRDefault="00156DFC" w:rsidP="00156DFC">
      <w:pPr>
        <w:tabs>
          <w:tab w:val="left" w:pos="6120"/>
          <w:tab w:val="left" w:pos="6480"/>
        </w:tabs>
        <w:rPr>
          <w:rFonts w:asciiTheme="minorHAnsi" w:hAnsiTheme="minorHAnsi" w:cs="Calibri"/>
          <w:b/>
          <w:color w:val="000000" w:themeColor="text1"/>
          <w:sz w:val="22"/>
          <w:szCs w:val="22"/>
          <w:u w:val="single"/>
        </w:rPr>
      </w:pPr>
      <w:r w:rsidRPr="00156DFC">
        <w:rPr>
          <w:rFonts w:asciiTheme="minorHAnsi" w:hAnsiTheme="minorHAnsi" w:cs="Calibri"/>
          <w:b/>
          <w:color w:val="000000" w:themeColor="text1"/>
          <w:sz w:val="22"/>
          <w:szCs w:val="22"/>
          <w:u w:val="single"/>
        </w:rPr>
        <w:t>Roles and Responsibilities:</w:t>
      </w:r>
    </w:p>
    <w:p w:rsidR="00ED244D" w:rsidRDefault="00ED244D" w:rsidP="00156DFC">
      <w:pPr>
        <w:tabs>
          <w:tab w:val="left" w:pos="6120"/>
          <w:tab w:val="left" w:pos="6480"/>
        </w:tabs>
        <w:rPr>
          <w:rFonts w:asciiTheme="minorHAnsi" w:hAnsiTheme="minorHAnsi" w:cs="Calibri"/>
          <w:b/>
          <w:color w:val="000000" w:themeColor="text1"/>
          <w:sz w:val="22"/>
          <w:szCs w:val="22"/>
          <w:u w:val="single"/>
        </w:rPr>
      </w:pPr>
    </w:p>
    <w:p w:rsidR="00080B21" w:rsidRPr="00ED244D" w:rsidRDefault="00080B21" w:rsidP="00080B21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080B21">
        <w:rPr>
          <w:rFonts w:asciiTheme="minorHAnsi" w:hAnsiTheme="minorHAnsi"/>
          <w:sz w:val="22"/>
          <w:szCs w:val="22"/>
        </w:rPr>
        <w:t>Monitoring Disk, CPU Temperature and Memory Performance</w:t>
      </w:r>
      <w:r w:rsidR="00A45A75">
        <w:rPr>
          <w:rFonts w:asciiTheme="minorHAnsi" w:hAnsiTheme="minorHAnsi"/>
          <w:sz w:val="22"/>
          <w:szCs w:val="22"/>
        </w:rPr>
        <w:t>.</w:t>
      </w:r>
    </w:p>
    <w:p w:rsidR="00ED244D" w:rsidRPr="00ED244D" w:rsidRDefault="002B69F0" w:rsidP="00080B2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color w:val="000000"/>
          <w:sz w:val="22"/>
          <w:szCs w:val="22"/>
        </w:rPr>
        <w:t>K</w:t>
      </w:r>
      <w:r w:rsidR="00080B21">
        <w:rPr>
          <w:rFonts w:asciiTheme="minorHAnsi" w:hAnsiTheme="minorHAnsi"/>
          <w:bCs/>
          <w:color w:val="000000"/>
          <w:sz w:val="22"/>
          <w:szCs w:val="22"/>
        </w:rPr>
        <w:t>nowledge in configure the S</w:t>
      </w:r>
      <w:r w:rsidR="00ED244D" w:rsidRPr="00ED244D">
        <w:rPr>
          <w:rFonts w:asciiTheme="minorHAnsi" w:hAnsiTheme="minorHAnsi"/>
          <w:bCs/>
          <w:color w:val="000000"/>
          <w:sz w:val="22"/>
          <w:szCs w:val="22"/>
        </w:rPr>
        <w:t>endmail &amp; troubleshoot the mail issues.</w:t>
      </w:r>
    </w:p>
    <w:p w:rsidR="00ED244D" w:rsidRDefault="00ED244D" w:rsidP="00080B21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D244D">
        <w:rPr>
          <w:rFonts w:asciiTheme="minorHAnsi" w:hAnsiTheme="minorHAnsi"/>
          <w:sz w:val="22"/>
          <w:szCs w:val="22"/>
        </w:rPr>
        <w:t xml:space="preserve">Scheduled various regular, periodic, </w:t>
      </w:r>
      <w:r w:rsidR="00A45A75" w:rsidRPr="00ED244D">
        <w:rPr>
          <w:rFonts w:asciiTheme="minorHAnsi" w:hAnsiTheme="minorHAnsi"/>
          <w:sz w:val="22"/>
          <w:szCs w:val="22"/>
        </w:rPr>
        <w:t>futures</w:t>
      </w:r>
      <w:r w:rsidRPr="00ED244D">
        <w:rPr>
          <w:rFonts w:asciiTheme="minorHAnsi" w:hAnsiTheme="minorHAnsi"/>
          <w:sz w:val="22"/>
          <w:szCs w:val="22"/>
        </w:rPr>
        <w:t>, queue tasks by using crontab.</w:t>
      </w:r>
    </w:p>
    <w:p w:rsidR="002B69F0" w:rsidRPr="002B69F0" w:rsidRDefault="002B69F0" w:rsidP="00080B21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2B69F0">
        <w:rPr>
          <w:rFonts w:asciiTheme="minorHAnsi" w:hAnsiTheme="minorHAnsi" w:cs="Tahoma"/>
          <w:sz w:val="22"/>
          <w:szCs w:val="22"/>
        </w:rPr>
        <w:t>Update and maintain support procedures, and process documentation and Logs</w:t>
      </w:r>
    </w:p>
    <w:p w:rsidR="00080B21" w:rsidRDefault="00080B21" w:rsidP="00080B21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080B21">
        <w:rPr>
          <w:rFonts w:asciiTheme="minorHAnsi" w:hAnsiTheme="minorHAnsi"/>
          <w:sz w:val="22"/>
          <w:szCs w:val="22"/>
        </w:rPr>
        <w:t>Weekly &amp; periodically changes implementation and quarterly power down maintenance (Patching, Upgrading, Re-boot development servers on request of client).</w:t>
      </w:r>
    </w:p>
    <w:p w:rsidR="00734796" w:rsidRPr="00ED244D" w:rsidRDefault="00734796" w:rsidP="00734796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Theme="minorHAnsi" w:hAnsiTheme="minorHAnsi"/>
          <w:sz w:val="22"/>
          <w:szCs w:val="22"/>
        </w:rPr>
      </w:pPr>
    </w:p>
    <w:p w:rsidR="00ED244D" w:rsidRDefault="00ED244D" w:rsidP="00DD46FA">
      <w:pPr>
        <w:tabs>
          <w:tab w:val="left" w:pos="1440"/>
          <w:tab w:val="left" w:pos="1800"/>
        </w:tabs>
        <w:rPr>
          <w:rFonts w:asciiTheme="minorHAnsi" w:hAnsiTheme="minorHAnsi" w:cs="Calibri"/>
          <w:b/>
          <w:color w:val="000000" w:themeColor="text1"/>
          <w:sz w:val="22"/>
          <w:szCs w:val="22"/>
        </w:rPr>
      </w:pPr>
    </w:p>
    <w:p w:rsidR="00653A4A" w:rsidRDefault="00653A4A" w:rsidP="00ED244D">
      <w:pPr>
        <w:tabs>
          <w:tab w:val="left" w:pos="1440"/>
          <w:tab w:val="left" w:pos="1800"/>
        </w:tabs>
        <w:spacing w:line="360" w:lineRule="auto"/>
        <w:rPr>
          <w:rFonts w:asciiTheme="minorHAnsi" w:hAnsiTheme="minorHAnsi" w:cs="Calibri"/>
          <w:b/>
          <w:color w:val="000000" w:themeColor="text1"/>
          <w:sz w:val="22"/>
          <w:szCs w:val="22"/>
        </w:rPr>
      </w:pPr>
    </w:p>
    <w:p w:rsidR="00653A4A" w:rsidRDefault="00653A4A" w:rsidP="00ED244D">
      <w:pPr>
        <w:tabs>
          <w:tab w:val="left" w:pos="1440"/>
          <w:tab w:val="left" w:pos="1800"/>
        </w:tabs>
        <w:spacing w:line="360" w:lineRule="auto"/>
        <w:rPr>
          <w:rFonts w:asciiTheme="minorHAnsi" w:hAnsiTheme="minorHAnsi" w:cs="Calibri"/>
          <w:b/>
          <w:color w:val="000000" w:themeColor="text1"/>
          <w:sz w:val="22"/>
          <w:szCs w:val="22"/>
        </w:rPr>
      </w:pPr>
    </w:p>
    <w:p w:rsidR="00653A4A" w:rsidRDefault="00653A4A" w:rsidP="00ED244D">
      <w:pPr>
        <w:tabs>
          <w:tab w:val="left" w:pos="1440"/>
          <w:tab w:val="left" w:pos="1800"/>
        </w:tabs>
        <w:spacing w:line="360" w:lineRule="auto"/>
        <w:rPr>
          <w:rFonts w:asciiTheme="minorHAnsi" w:hAnsiTheme="minorHAnsi" w:cs="Calibri"/>
          <w:b/>
          <w:color w:val="000000" w:themeColor="text1"/>
          <w:sz w:val="22"/>
          <w:szCs w:val="22"/>
        </w:rPr>
      </w:pPr>
    </w:p>
    <w:p w:rsidR="00653A4A" w:rsidRDefault="00653A4A" w:rsidP="00ED244D">
      <w:pPr>
        <w:tabs>
          <w:tab w:val="left" w:pos="1440"/>
          <w:tab w:val="left" w:pos="1800"/>
        </w:tabs>
        <w:spacing w:line="360" w:lineRule="auto"/>
        <w:rPr>
          <w:rFonts w:asciiTheme="minorHAnsi" w:hAnsiTheme="minorHAnsi" w:cs="Calibri"/>
          <w:b/>
          <w:color w:val="000000" w:themeColor="text1"/>
          <w:sz w:val="22"/>
          <w:szCs w:val="22"/>
        </w:rPr>
      </w:pPr>
    </w:p>
    <w:p w:rsidR="00653A4A" w:rsidRDefault="00653A4A" w:rsidP="00ED244D">
      <w:pPr>
        <w:tabs>
          <w:tab w:val="left" w:pos="1440"/>
          <w:tab w:val="left" w:pos="1800"/>
        </w:tabs>
        <w:spacing w:line="360" w:lineRule="auto"/>
        <w:rPr>
          <w:rFonts w:asciiTheme="minorHAnsi" w:hAnsiTheme="minorHAnsi" w:cs="Calibri"/>
          <w:b/>
          <w:color w:val="000000" w:themeColor="text1"/>
          <w:sz w:val="22"/>
          <w:szCs w:val="22"/>
        </w:rPr>
      </w:pPr>
    </w:p>
    <w:p w:rsidR="00653A4A" w:rsidRDefault="00653A4A" w:rsidP="00ED244D">
      <w:pPr>
        <w:tabs>
          <w:tab w:val="left" w:pos="1440"/>
          <w:tab w:val="left" w:pos="1800"/>
        </w:tabs>
        <w:spacing w:line="360" w:lineRule="auto"/>
        <w:rPr>
          <w:rFonts w:asciiTheme="minorHAnsi" w:hAnsiTheme="minorHAnsi" w:cs="Calibri"/>
          <w:b/>
          <w:color w:val="000000" w:themeColor="text1"/>
          <w:sz w:val="22"/>
          <w:szCs w:val="22"/>
        </w:rPr>
      </w:pPr>
    </w:p>
    <w:p w:rsidR="00653A4A" w:rsidRDefault="00653A4A" w:rsidP="00ED244D">
      <w:pPr>
        <w:tabs>
          <w:tab w:val="left" w:pos="1440"/>
          <w:tab w:val="left" w:pos="1800"/>
        </w:tabs>
        <w:spacing w:line="360" w:lineRule="auto"/>
        <w:rPr>
          <w:rFonts w:asciiTheme="minorHAnsi" w:hAnsiTheme="minorHAnsi" w:cs="Calibri"/>
          <w:b/>
          <w:color w:val="000000" w:themeColor="text1"/>
          <w:sz w:val="22"/>
          <w:szCs w:val="22"/>
        </w:rPr>
      </w:pPr>
    </w:p>
    <w:p w:rsidR="00653A4A" w:rsidRDefault="00653A4A" w:rsidP="00ED244D">
      <w:pPr>
        <w:tabs>
          <w:tab w:val="left" w:pos="1440"/>
          <w:tab w:val="left" w:pos="1800"/>
        </w:tabs>
        <w:spacing w:line="360" w:lineRule="auto"/>
        <w:rPr>
          <w:rFonts w:asciiTheme="minorHAnsi" w:hAnsiTheme="minorHAnsi" w:cs="Calibri"/>
          <w:b/>
          <w:color w:val="000000" w:themeColor="text1"/>
          <w:sz w:val="22"/>
          <w:szCs w:val="22"/>
        </w:rPr>
      </w:pPr>
    </w:p>
    <w:p w:rsidR="00DD46FA" w:rsidRPr="00156DFC" w:rsidRDefault="00653A4A" w:rsidP="00ED244D">
      <w:pPr>
        <w:tabs>
          <w:tab w:val="left" w:pos="1440"/>
          <w:tab w:val="left" w:pos="1800"/>
        </w:tabs>
        <w:spacing w:line="360" w:lineRule="auto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Theme="minorHAnsi" w:hAnsiTheme="minorHAnsi" w:cs="Calibri"/>
          <w:b/>
          <w:color w:val="000000" w:themeColor="text1"/>
          <w:sz w:val="22"/>
          <w:szCs w:val="22"/>
        </w:rPr>
        <w:t>5</w:t>
      </w:r>
      <w:r w:rsidR="00DD46FA" w:rsidRPr="00156DFC">
        <w:rPr>
          <w:rFonts w:asciiTheme="minorHAnsi" w:hAnsiTheme="minorHAnsi" w:cs="Calibri"/>
          <w:b/>
          <w:color w:val="000000" w:themeColor="text1"/>
          <w:sz w:val="22"/>
          <w:szCs w:val="22"/>
        </w:rPr>
        <w:t xml:space="preserve">. </w:t>
      </w:r>
      <w:r w:rsidR="00ED244D">
        <w:rPr>
          <w:rFonts w:asciiTheme="minorHAnsi" w:hAnsiTheme="minorHAnsi" w:cs="Calibri"/>
          <w:b/>
          <w:color w:val="000000" w:themeColor="text1"/>
          <w:sz w:val="22"/>
          <w:szCs w:val="22"/>
        </w:rPr>
        <w:t xml:space="preserve"> </w:t>
      </w:r>
      <w:r w:rsidR="00DD46FA" w:rsidRPr="00156DFC">
        <w:rPr>
          <w:rFonts w:asciiTheme="minorHAnsi" w:hAnsiTheme="minorHAnsi" w:cs="Calibri"/>
          <w:b/>
          <w:color w:val="000000" w:themeColor="text1"/>
          <w:sz w:val="22"/>
          <w:szCs w:val="22"/>
        </w:rPr>
        <w:t>Employer</w:t>
      </w:r>
      <w:r w:rsidR="00DD46FA" w:rsidRPr="00156DFC">
        <w:rPr>
          <w:rFonts w:asciiTheme="minorHAnsi" w:hAnsiTheme="minorHAnsi" w:cs="Calibri"/>
          <w:b/>
          <w:color w:val="000000" w:themeColor="text1"/>
          <w:sz w:val="22"/>
          <w:szCs w:val="22"/>
        </w:rPr>
        <w:tab/>
        <w:t xml:space="preserve">     </w:t>
      </w:r>
      <w:r w:rsidR="00DD46FA" w:rsidRPr="00156DFC">
        <w:rPr>
          <w:rFonts w:asciiTheme="minorHAnsi" w:hAnsiTheme="minorHAnsi" w:cs="Calibri"/>
          <w:b/>
          <w:color w:val="000000" w:themeColor="text1"/>
          <w:sz w:val="22"/>
          <w:szCs w:val="22"/>
        </w:rPr>
        <w:tab/>
        <w:t xml:space="preserve">      </w:t>
      </w:r>
      <w:r w:rsidR="00DD46FA" w:rsidRPr="00156DFC">
        <w:rPr>
          <w:rFonts w:asciiTheme="minorHAnsi" w:hAnsiTheme="minorHAnsi" w:cs="Calibri"/>
          <w:b/>
          <w:color w:val="000000" w:themeColor="text1"/>
          <w:sz w:val="22"/>
          <w:szCs w:val="22"/>
        </w:rPr>
        <w:tab/>
        <w:t xml:space="preserve">     :  </w:t>
      </w:r>
      <w:r w:rsidR="00DD46FA" w:rsidRPr="00156DFC">
        <w:rPr>
          <w:rFonts w:asciiTheme="minorHAnsi" w:hAnsiTheme="minorHAnsi"/>
          <w:b/>
          <w:color w:val="000000" w:themeColor="text1"/>
          <w:sz w:val="22"/>
          <w:szCs w:val="22"/>
        </w:rPr>
        <w:t xml:space="preserve">Institute for Electronic </w:t>
      </w:r>
      <w:r w:rsidR="007E79D2" w:rsidRPr="00156DFC">
        <w:rPr>
          <w:rFonts w:asciiTheme="minorHAnsi" w:hAnsiTheme="minorHAnsi"/>
          <w:b/>
          <w:color w:val="000000" w:themeColor="text1"/>
          <w:sz w:val="22"/>
          <w:szCs w:val="22"/>
        </w:rPr>
        <w:t>Governance (</w:t>
      </w:r>
      <w:r w:rsidR="00DD46FA" w:rsidRPr="00156DFC">
        <w:rPr>
          <w:rFonts w:asciiTheme="minorHAnsi" w:hAnsiTheme="minorHAnsi"/>
          <w:b/>
          <w:color w:val="000000" w:themeColor="text1"/>
          <w:sz w:val="22"/>
          <w:szCs w:val="22"/>
        </w:rPr>
        <w:t>Hyderabad, India)</w:t>
      </w:r>
    </w:p>
    <w:p w:rsidR="00DD46FA" w:rsidRPr="00156DFC" w:rsidRDefault="00DD46FA" w:rsidP="00ED244D">
      <w:pPr>
        <w:tabs>
          <w:tab w:val="left" w:pos="6120"/>
          <w:tab w:val="left" w:pos="6480"/>
        </w:tabs>
        <w:spacing w:line="360" w:lineRule="auto"/>
        <w:rPr>
          <w:rFonts w:asciiTheme="minorHAnsi" w:hAnsiTheme="minorHAnsi" w:cs="Calibri"/>
          <w:color w:val="000000" w:themeColor="text1"/>
          <w:sz w:val="22"/>
          <w:szCs w:val="22"/>
        </w:rPr>
      </w:pPr>
      <w:r w:rsidRPr="00156DFC">
        <w:rPr>
          <w:rFonts w:asciiTheme="minorHAnsi" w:hAnsiTheme="minorHAnsi" w:cs="Calibri"/>
          <w:color w:val="000000" w:themeColor="text1"/>
          <w:sz w:val="22"/>
          <w:szCs w:val="22"/>
        </w:rPr>
        <w:t xml:space="preserve">     </w:t>
      </w:r>
      <w:r w:rsidR="00ED244D">
        <w:rPr>
          <w:rFonts w:asciiTheme="minorHAnsi" w:hAnsiTheme="minorHAnsi" w:cs="Calibri"/>
          <w:color w:val="000000" w:themeColor="text1"/>
          <w:sz w:val="22"/>
          <w:szCs w:val="22"/>
        </w:rPr>
        <w:t xml:space="preserve"> </w:t>
      </w:r>
      <w:r w:rsidRPr="00156DFC">
        <w:rPr>
          <w:rFonts w:ascii="Calibri" w:hAnsi="Calibri" w:cs="Calibri"/>
          <w:b/>
          <w:color w:val="000000"/>
          <w:sz w:val="22"/>
          <w:szCs w:val="22"/>
        </w:rPr>
        <w:t xml:space="preserve">Title       </w:t>
      </w:r>
      <w:r w:rsidRPr="00156DFC">
        <w:rPr>
          <w:rFonts w:ascii="Calibri" w:hAnsi="Calibri" w:cs="Calibri"/>
          <w:color w:val="000000"/>
          <w:sz w:val="22"/>
          <w:szCs w:val="22"/>
        </w:rPr>
        <w:t xml:space="preserve">              </w:t>
      </w:r>
      <w:r w:rsidRPr="00156DFC">
        <w:rPr>
          <w:rFonts w:asciiTheme="minorHAnsi" w:hAnsiTheme="minorHAnsi" w:cs="Calibri"/>
          <w:color w:val="000000" w:themeColor="text1"/>
          <w:sz w:val="22"/>
          <w:szCs w:val="22"/>
        </w:rPr>
        <w:t xml:space="preserve">              : IT Associate.</w:t>
      </w:r>
    </w:p>
    <w:p w:rsidR="00DD46FA" w:rsidRDefault="00DD46FA" w:rsidP="00ED244D">
      <w:pPr>
        <w:tabs>
          <w:tab w:val="left" w:pos="6120"/>
          <w:tab w:val="left" w:pos="6480"/>
        </w:tabs>
        <w:spacing w:line="360" w:lineRule="auto"/>
        <w:rPr>
          <w:rFonts w:asciiTheme="minorHAnsi" w:hAnsiTheme="minorHAnsi" w:cs="Calibri"/>
          <w:color w:val="000000" w:themeColor="text1"/>
          <w:sz w:val="22"/>
          <w:szCs w:val="22"/>
        </w:rPr>
      </w:pPr>
      <w:r w:rsidRPr="00156DFC">
        <w:rPr>
          <w:rFonts w:asciiTheme="minorHAnsi" w:hAnsiTheme="minorHAnsi" w:cs="Calibri"/>
          <w:color w:val="000000" w:themeColor="text1"/>
          <w:sz w:val="22"/>
          <w:szCs w:val="22"/>
        </w:rPr>
        <w:t xml:space="preserve">     </w:t>
      </w:r>
      <w:r w:rsidRPr="00156DFC">
        <w:rPr>
          <w:rFonts w:ascii="Calibri" w:hAnsi="Calibri" w:cs="Calibri"/>
          <w:b/>
          <w:color w:val="000000"/>
          <w:sz w:val="22"/>
          <w:szCs w:val="22"/>
        </w:rPr>
        <w:t>Dates of e</w:t>
      </w:r>
      <w:r w:rsidRPr="00156DFC">
        <w:rPr>
          <w:rFonts w:asciiTheme="minorHAnsi" w:hAnsiTheme="minorHAnsi" w:cs="Calibri"/>
          <w:b/>
          <w:color w:val="000000" w:themeColor="text1"/>
          <w:sz w:val="22"/>
          <w:szCs w:val="22"/>
        </w:rPr>
        <w:t>mployment</w:t>
      </w:r>
      <w:r w:rsidRPr="00156DFC">
        <w:rPr>
          <w:rFonts w:asciiTheme="minorHAnsi" w:hAnsiTheme="minorHAnsi" w:cs="Calibri"/>
          <w:color w:val="000000" w:themeColor="text1"/>
          <w:sz w:val="22"/>
          <w:szCs w:val="22"/>
        </w:rPr>
        <w:t xml:space="preserve">    : </w:t>
      </w:r>
      <w:r w:rsidR="00156DFC" w:rsidRPr="00156DFC">
        <w:rPr>
          <w:rFonts w:asciiTheme="minorHAnsi" w:hAnsiTheme="minorHAnsi"/>
          <w:color w:val="000000" w:themeColor="text1"/>
          <w:sz w:val="22"/>
          <w:szCs w:val="22"/>
        </w:rPr>
        <w:t xml:space="preserve">Aug’ 06 </w:t>
      </w:r>
      <w:r w:rsidR="007E79D2" w:rsidRPr="00156DFC">
        <w:rPr>
          <w:rFonts w:ascii="Calibri" w:hAnsi="Calibri" w:cs="Calibri"/>
          <w:color w:val="000000"/>
          <w:sz w:val="22"/>
          <w:szCs w:val="22"/>
        </w:rPr>
        <w:t xml:space="preserve">to </w:t>
      </w:r>
      <w:r w:rsidR="007E79D2" w:rsidRPr="00156DFC">
        <w:rPr>
          <w:rFonts w:asciiTheme="minorHAnsi" w:hAnsiTheme="minorHAnsi" w:cs="Calibri"/>
          <w:color w:val="000000" w:themeColor="text1"/>
          <w:sz w:val="22"/>
          <w:szCs w:val="22"/>
        </w:rPr>
        <w:t>June</w:t>
      </w:r>
      <w:r w:rsidR="00156DFC" w:rsidRPr="00156DFC">
        <w:rPr>
          <w:rFonts w:asciiTheme="minorHAnsi" w:hAnsiTheme="minorHAnsi"/>
          <w:color w:val="000000" w:themeColor="text1"/>
          <w:sz w:val="22"/>
          <w:szCs w:val="22"/>
        </w:rPr>
        <w:t xml:space="preserve"> ’07</w:t>
      </w:r>
      <w:r w:rsidRPr="00156DFC">
        <w:rPr>
          <w:rFonts w:ascii="Calibri" w:hAnsi="Calibri" w:cs="Calibri"/>
          <w:color w:val="000000"/>
          <w:sz w:val="22"/>
          <w:szCs w:val="22"/>
        </w:rPr>
        <w:t>.</w:t>
      </w:r>
    </w:p>
    <w:p w:rsidR="00156DFC" w:rsidRPr="00156DFC" w:rsidRDefault="00156DFC" w:rsidP="00DD46FA">
      <w:pPr>
        <w:tabs>
          <w:tab w:val="left" w:pos="6120"/>
          <w:tab w:val="left" w:pos="6480"/>
        </w:tabs>
        <w:rPr>
          <w:rFonts w:asciiTheme="minorHAnsi" w:hAnsiTheme="minorHAnsi" w:cs="Calibri"/>
          <w:color w:val="000000" w:themeColor="text1"/>
          <w:sz w:val="22"/>
          <w:szCs w:val="22"/>
        </w:rPr>
      </w:pPr>
    </w:p>
    <w:p w:rsidR="00156DFC" w:rsidRDefault="00DD46FA" w:rsidP="00156DFC">
      <w:pPr>
        <w:tabs>
          <w:tab w:val="left" w:pos="6120"/>
          <w:tab w:val="left" w:pos="6480"/>
        </w:tabs>
        <w:rPr>
          <w:rFonts w:asciiTheme="minorHAnsi" w:hAnsiTheme="minorHAnsi" w:cs="Calibri"/>
          <w:b/>
          <w:color w:val="000000" w:themeColor="text1"/>
          <w:sz w:val="22"/>
          <w:szCs w:val="22"/>
          <w:u w:val="single"/>
        </w:rPr>
      </w:pPr>
      <w:r w:rsidRPr="00156DFC">
        <w:rPr>
          <w:rFonts w:asciiTheme="minorHAnsi" w:hAnsiTheme="minorHAnsi" w:cs="Calibri"/>
          <w:color w:val="000000" w:themeColor="text1"/>
          <w:sz w:val="22"/>
          <w:szCs w:val="22"/>
        </w:rPr>
        <w:t xml:space="preserve">  </w:t>
      </w:r>
      <w:r w:rsidR="00156DFC" w:rsidRPr="00156DFC">
        <w:rPr>
          <w:rFonts w:asciiTheme="minorHAnsi" w:hAnsiTheme="minorHAnsi" w:cs="Calibri"/>
          <w:b/>
          <w:color w:val="000000" w:themeColor="text1"/>
          <w:sz w:val="22"/>
          <w:szCs w:val="22"/>
          <w:u w:val="single"/>
        </w:rPr>
        <w:t>Roles and Responsibilities:</w:t>
      </w:r>
    </w:p>
    <w:p w:rsidR="00B10BF1" w:rsidRDefault="00B10BF1" w:rsidP="00156DFC">
      <w:pPr>
        <w:tabs>
          <w:tab w:val="left" w:pos="6120"/>
          <w:tab w:val="left" w:pos="6480"/>
        </w:tabs>
        <w:rPr>
          <w:rFonts w:asciiTheme="minorHAnsi" w:hAnsiTheme="minorHAnsi" w:cs="Calibri"/>
          <w:b/>
          <w:color w:val="000000" w:themeColor="text1"/>
          <w:sz w:val="22"/>
          <w:szCs w:val="22"/>
          <w:u w:val="single"/>
        </w:rPr>
      </w:pPr>
    </w:p>
    <w:p w:rsidR="008F424C" w:rsidRPr="008F424C" w:rsidRDefault="008F424C" w:rsidP="008F424C">
      <w:pPr>
        <w:pStyle w:val="ListParagraph"/>
        <w:numPr>
          <w:ilvl w:val="0"/>
          <w:numId w:val="19"/>
        </w:numPr>
        <w:spacing w:line="360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Monitoring the automatic events and act as necessary by resolving within the scope or escalate to higher level.</w:t>
      </w:r>
    </w:p>
    <w:p w:rsidR="00B10BF1" w:rsidRPr="00B10BF1" w:rsidRDefault="00B10BF1" w:rsidP="00ED244D">
      <w:pPr>
        <w:pStyle w:val="ListParagraph"/>
        <w:numPr>
          <w:ilvl w:val="0"/>
          <w:numId w:val="19"/>
        </w:numPr>
        <w:spacing w:line="360" w:lineRule="auto"/>
        <w:rPr>
          <w:rFonts w:asciiTheme="minorHAnsi" w:hAnsiTheme="minorHAnsi"/>
          <w:bCs/>
          <w:sz w:val="22"/>
          <w:szCs w:val="22"/>
        </w:rPr>
      </w:pPr>
      <w:r w:rsidRPr="00B10BF1">
        <w:rPr>
          <w:rFonts w:asciiTheme="minorHAnsi" w:hAnsiTheme="minorHAnsi"/>
          <w:sz w:val="22"/>
          <w:szCs w:val="22"/>
        </w:rPr>
        <w:t>Administering Installation</w:t>
      </w:r>
      <w:r w:rsidR="00734796">
        <w:rPr>
          <w:rFonts w:asciiTheme="minorHAnsi" w:hAnsiTheme="minorHAnsi"/>
          <w:sz w:val="22"/>
          <w:szCs w:val="22"/>
        </w:rPr>
        <w:t>,</w:t>
      </w:r>
      <w:r w:rsidRPr="00B10BF1">
        <w:rPr>
          <w:rFonts w:asciiTheme="minorHAnsi" w:hAnsiTheme="minorHAnsi"/>
          <w:sz w:val="22"/>
          <w:szCs w:val="22"/>
        </w:rPr>
        <w:t xml:space="preserve"> Maintenance and Tro</w:t>
      </w:r>
      <w:r w:rsidR="00734796">
        <w:rPr>
          <w:rFonts w:asciiTheme="minorHAnsi" w:hAnsiTheme="minorHAnsi"/>
          <w:sz w:val="22"/>
          <w:szCs w:val="22"/>
        </w:rPr>
        <w:t>uble Shooting UNIX and Windows E</w:t>
      </w:r>
      <w:r w:rsidRPr="00B10BF1">
        <w:rPr>
          <w:rFonts w:asciiTheme="minorHAnsi" w:hAnsiTheme="minorHAnsi"/>
          <w:sz w:val="22"/>
          <w:szCs w:val="22"/>
        </w:rPr>
        <w:t>nvironment</w:t>
      </w:r>
      <w:r w:rsidR="00734796">
        <w:rPr>
          <w:rFonts w:asciiTheme="minorHAnsi" w:hAnsiTheme="minorHAnsi"/>
          <w:sz w:val="22"/>
          <w:szCs w:val="22"/>
        </w:rPr>
        <w:t>.</w:t>
      </w:r>
    </w:p>
    <w:p w:rsidR="00B10BF1" w:rsidRPr="00734796" w:rsidRDefault="00734796" w:rsidP="0084367B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autoSpaceDE w:val="0"/>
        <w:spacing w:line="360" w:lineRule="auto"/>
        <w:ind w:right="29"/>
        <w:jc w:val="both"/>
        <w:rPr>
          <w:rFonts w:asciiTheme="minorHAnsi" w:hAnsiTheme="minorHAnsi"/>
          <w:sz w:val="22"/>
          <w:szCs w:val="22"/>
        </w:rPr>
      </w:pPr>
      <w:r w:rsidRPr="00734796">
        <w:rPr>
          <w:rFonts w:asciiTheme="minorHAnsi" w:hAnsiTheme="minorHAnsi"/>
          <w:sz w:val="22"/>
          <w:szCs w:val="22"/>
        </w:rPr>
        <w:t>Configure System Hardware and I</w:t>
      </w:r>
      <w:r w:rsidR="00B10BF1" w:rsidRPr="00734796">
        <w:rPr>
          <w:rFonts w:asciiTheme="minorHAnsi" w:hAnsiTheme="minorHAnsi"/>
          <w:sz w:val="22"/>
          <w:szCs w:val="22"/>
        </w:rPr>
        <w:t xml:space="preserve">nstall </w:t>
      </w:r>
      <w:r w:rsidRPr="00734796">
        <w:rPr>
          <w:rFonts w:asciiTheme="minorHAnsi" w:hAnsiTheme="minorHAnsi"/>
          <w:sz w:val="22"/>
          <w:szCs w:val="22"/>
        </w:rPr>
        <w:t>System S</w:t>
      </w:r>
      <w:r w:rsidR="00B10BF1" w:rsidRPr="00734796">
        <w:rPr>
          <w:rFonts w:asciiTheme="minorHAnsi" w:hAnsiTheme="minorHAnsi"/>
          <w:sz w:val="22"/>
          <w:szCs w:val="22"/>
        </w:rPr>
        <w:t xml:space="preserve">oftware, such as </w:t>
      </w:r>
      <w:r w:rsidRPr="00734796">
        <w:rPr>
          <w:rFonts w:asciiTheme="minorHAnsi" w:hAnsiTheme="minorHAnsi"/>
          <w:sz w:val="22"/>
          <w:szCs w:val="22"/>
        </w:rPr>
        <w:t>Drivers and Service P</w:t>
      </w:r>
      <w:r w:rsidR="00B10BF1" w:rsidRPr="00734796">
        <w:rPr>
          <w:rFonts w:asciiTheme="minorHAnsi" w:hAnsiTheme="minorHAnsi"/>
          <w:sz w:val="22"/>
          <w:szCs w:val="22"/>
        </w:rPr>
        <w:t>acks</w:t>
      </w:r>
      <w:r>
        <w:rPr>
          <w:rFonts w:asciiTheme="minorHAnsi" w:hAnsiTheme="minorHAnsi"/>
          <w:sz w:val="22"/>
          <w:szCs w:val="22"/>
        </w:rPr>
        <w:t>.</w:t>
      </w:r>
    </w:p>
    <w:p w:rsidR="00B10BF1" w:rsidRPr="00B10BF1" w:rsidRDefault="008F424C" w:rsidP="00ED244D">
      <w:pPr>
        <w:pStyle w:val="ListParagraph"/>
        <w:numPr>
          <w:ilvl w:val="0"/>
          <w:numId w:val="19"/>
        </w:numPr>
        <w:spacing w:line="360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Server Performance Monitoring and T</w:t>
      </w:r>
      <w:r w:rsidR="00B10BF1" w:rsidRPr="00B10BF1">
        <w:rPr>
          <w:rFonts w:asciiTheme="minorHAnsi" w:hAnsiTheme="minorHAnsi"/>
          <w:sz w:val="22"/>
          <w:szCs w:val="22"/>
        </w:rPr>
        <w:t xml:space="preserve">roubleshooting </w:t>
      </w:r>
      <w:r w:rsidR="00734796">
        <w:rPr>
          <w:rFonts w:asciiTheme="minorHAnsi" w:hAnsiTheme="minorHAnsi"/>
          <w:sz w:val="22"/>
          <w:szCs w:val="22"/>
        </w:rPr>
        <w:t xml:space="preserve"> </w:t>
      </w:r>
      <w:r w:rsidR="00B10BF1" w:rsidRPr="00B10BF1">
        <w:rPr>
          <w:rFonts w:asciiTheme="minorHAnsi" w:hAnsiTheme="minorHAnsi"/>
          <w:sz w:val="22"/>
          <w:szCs w:val="22"/>
        </w:rPr>
        <w:t>server related problems</w:t>
      </w:r>
    </w:p>
    <w:p w:rsidR="00B10BF1" w:rsidRDefault="00B10BF1" w:rsidP="00ED244D">
      <w:pPr>
        <w:pStyle w:val="ListParagraph"/>
        <w:numPr>
          <w:ilvl w:val="0"/>
          <w:numId w:val="19"/>
        </w:numPr>
        <w:suppressAutoHyphens/>
        <w:autoSpaceDE w:val="0"/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B10BF1">
        <w:rPr>
          <w:rFonts w:asciiTheme="minorHAnsi" w:hAnsiTheme="minorHAnsi"/>
          <w:sz w:val="22"/>
          <w:szCs w:val="22"/>
        </w:rPr>
        <w:t>Performing System Administration related responsibilities.</w:t>
      </w:r>
    </w:p>
    <w:p w:rsidR="008F424C" w:rsidRDefault="008F424C" w:rsidP="00ED244D">
      <w:pPr>
        <w:pStyle w:val="ListParagraph"/>
        <w:numPr>
          <w:ilvl w:val="0"/>
          <w:numId w:val="19"/>
        </w:numPr>
        <w:suppressAutoHyphens/>
        <w:autoSpaceDE w:val="0"/>
        <w:spacing w:line="360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Monitoring and sending the scheduled reports as per requested.</w:t>
      </w:r>
    </w:p>
    <w:p w:rsidR="008F424C" w:rsidRDefault="008F424C" w:rsidP="008F424C">
      <w:pPr>
        <w:pStyle w:val="ListParagraph"/>
        <w:suppressAutoHyphens/>
        <w:autoSpaceDE w:val="0"/>
        <w:spacing w:line="360" w:lineRule="auto"/>
        <w:ind w:left="360"/>
        <w:jc w:val="both"/>
        <w:rPr>
          <w:rFonts w:asciiTheme="minorHAnsi" w:hAnsiTheme="minorHAnsi"/>
          <w:sz w:val="22"/>
          <w:szCs w:val="22"/>
        </w:rPr>
      </w:pPr>
    </w:p>
    <w:p w:rsidR="00716690" w:rsidRDefault="00716690" w:rsidP="00716690">
      <w:pPr>
        <w:pStyle w:val="ListParagraph"/>
        <w:suppressAutoHyphens/>
        <w:autoSpaceDE w:val="0"/>
        <w:spacing w:before="120" w:after="120" w:line="360" w:lineRule="auto"/>
        <w:ind w:left="360"/>
        <w:jc w:val="both"/>
        <w:rPr>
          <w:rFonts w:asciiTheme="minorHAnsi" w:hAnsiTheme="minorHAnsi"/>
          <w:sz w:val="22"/>
          <w:szCs w:val="22"/>
        </w:rPr>
      </w:pPr>
    </w:p>
    <w:p w:rsidR="00893DD4" w:rsidRDefault="00893DD4" w:rsidP="00716690">
      <w:pPr>
        <w:pStyle w:val="ListParagraph"/>
        <w:suppressAutoHyphens/>
        <w:autoSpaceDE w:val="0"/>
        <w:spacing w:before="120" w:after="120" w:line="360" w:lineRule="auto"/>
        <w:ind w:left="360"/>
        <w:jc w:val="both"/>
        <w:rPr>
          <w:rFonts w:asciiTheme="minorHAnsi" w:hAnsiTheme="minorHAnsi"/>
          <w:sz w:val="22"/>
          <w:szCs w:val="22"/>
        </w:rPr>
      </w:pPr>
    </w:p>
    <w:p w:rsidR="00893DD4" w:rsidRPr="00893DD4" w:rsidRDefault="00893DD4" w:rsidP="00893DD4">
      <w:pPr>
        <w:pStyle w:val="ListParagraph"/>
        <w:suppressAutoHyphens/>
        <w:autoSpaceDE w:val="0"/>
        <w:spacing w:before="120" w:after="120" w:line="360" w:lineRule="auto"/>
        <w:ind w:left="360"/>
        <w:jc w:val="both"/>
        <w:rPr>
          <w:rFonts w:asciiTheme="minorHAnsi" w:hAnsiTheme="minorHAnsi"/>
          <w:b/>
          <w:sz w:val="22"/>
          <w:szCs w:val="22"/>
        </w:rPr>
      </w:pPr>
      <w:r w:rsidRPr="00893DD4">
        <w:rPr>
          <w:rFonts w:asciiTheme="minorHAnsi" w:hAnsiTheme="minorHAnsi"/>
          <w:b/>
          <w:sz w:val="22"/>
          <w:szCs w:val="22"/>
        </w:rPr>
        <w:t xml:space="preserve">                                                                                       </w:t>
      </w:r>
      <w:r>
        <w:rPr>
          <w:rFonts w:asciiTheme="minorHAnsi" w:hAnsiTheme="minorHAnsi"/>
          <w:b/>
          <w:sz w:val="22"/>
          <w:szCs w:val="22"/>
        </w:rPr>
        <w:t xml:space="preserve">                           </w:t>
      </w:r>
      <w:r w:rsidR="00ED244D">
        <w:rPr>
          <w:rFonts w:asciiTheme="minorHAnsi" w:hAnsiTheme="minorHAnsi"/>
          <w:b/>
          <w:sz w:val="22"/>
          <w:szCs w:val="22"/>
        </w:rPr>
        <w:t xml:space="preserve">                        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93DD4">
        <w:rPr>
          <w:rFonts w:asciiTheme="minorHAnsi" w:hAnsiTheme="minorHAnsi"/>
          <w:b/>
          <w:sz w:val="22"/>
          <w:szCs w:val="22"/>
        </w:rPr>
        <w:t xml:space="preserve"> Kishore Vadali</w:t>
      </w:r>
    </w:p>
    <w:sectPr w:rsidR="00893DD4" w:rsidRPr="00893DD4" w:rsidSect="00065A4B">
      <w:pgSz w:w="12240" w:h="15840"/>
      <w:pgMar w:top="81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3D3EDC62"/>
    <w:lvl w:ilvl="0">
      <w:numFmt w:val="decimal"/>
      <w:lvlText w:val="*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2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color w:val="auto"/>
        <w:sz w:val="20"/>
        <w:szCs w:val="20"/>
      </w:rPr>
    </w:lvl>
  </w:abstractNum>
  <w:abstractNum w:abstractNumId="2" w15:restartNumberingAfterBreak="0">
    <w:nsid w:val="00000003"/>
    <w:multiLevelType w:val="multilevel"/>
    <w:tmpl w:val="5FBC0B06"/>
    <w:name w:val="WW8Num3"/>
    <w:lvl w:ilvl="0">
      <w:start w:val="1"/>
      <w:numFmt w:val="bullet"/>
      <w:lvlText w:val="l"/>
      <w:lvlJc w:val="left"/>
      <w:pPr>
        <w:tabs>
          <w:tab w:val="num" w:pos="1813"/>
        </w:tabs>
        <w:ind w:left="1813" w:hanging="283"/>
      </w:pPr>
      <w:rPr>
        <w:rFonts w:ascii="Wingdings" w:hAnsi="Wingdings"/>
        <w:b w:val="0"/>
        <w:sz w:val="18"/>
      </w:rPr>
    </w:lvl>
    <w:lvl w:ilvl="1">
      <w:start w:val="1"/>
      <w:numFmt w:val="bullet"/>
      <w:lvlText w:val="l"/>
      <w:lvlJc w:val="left"/>
      <w:pPr>
        <w:tabs>
          <w:tab w:val="num" w:pos="567"/>
        </w:tabs>
        <w:ind w:left="567" w:hanging="283"/>
      </w:pPr>
      <w:rPr>
        <w:rFonts w:ascii="Wingdings" w:hAnsi="Wingdings"/>
        <w:sz w:val="18"/>
      </w:rPr>
    </w:lvl>
    <w:lvl w:ilvl="2">
      <w:start w:val="1"/>
      <w:numFmt w:val="bullet"/>
      <w:lvlText w:val="l"/>
      <w:lvlJc w:val="left"/>
      <w:pPr>
        <w:tabs>
          <w:tab w:val="num" w:pos="850"/>
        </w:tabs>
        <w:ind w:left="850" w:hanging="283"/>
      </w:pPr>
      <w:rPr>
        <w:rFonts w:ascii="Wingdings" w:hAnsi="Wingdings"/>
        <w:sz w:val="18"/>
      </w:rPr>
    </w:lvl>
    <w:lvl w:ilvl="3">
      <w:start w:val="1"/>
      <w:numFmt w:val="bullet"/>
      <w:lvlText w:val="l"/>
      <w:lvlJc w:val="left"/>
      <w:pPr>
        <w:tabs>
          <w:tab w:val="num" w:pos="1134"/>
        </w:tabs>
        <w:ind w:left="1134" w:hanging="283"/>
      </w:pPr>
      <w:rPr>
        <w:rFonts w:ascii="Wingdings" w:hAnsi="Wingdings"/>
        <w:sz w:val="18"/>
      </w:rPr>
    </w:lvl>
    <w:lvl w:ilvl="4">
      <w:start w:val="1"/>
      <w:numFmt w:val="bullet"/>
      <w:lvlText w:val="l"/>
      <w:lvlJc w:val="left"/>
      <w:pPr>
        <w:tabs>
          <w:tab w:val="num" w:pos="1417"/>
        </w:tabs>
        <w:ind w:left="1417" w:hanging="283"/>
      </w:pPr>
      <w:rPr>
        <w:rFonts w:ascii="Wingdings" w:hAnsi="Wingdings"/>
        <w:sz w:val="18"/>
      </w:rPr>
    </w:lvl>
    <w:lvl w:ilvl="5">
      <w:start w:val="1"/>
      <w:numFmt w:val="bullet"/>
      <w:lvlText w:val="l"/>
      <w:lvlJc w:val="left"/>
      <w:pPr>
        <w:tabs>
          <w:tab w:val="num" w:pos="1701"/>
        </w:tabs>
        <w:ind w:left="1701" w:hanging="283"/>
      </w:pPr>
      <w:rPr>
        <w:rFonts w:ascii="Wingdings" w:hAnsi="Wingdings"/>
        <w:sz w:val="18"/>
      </w:rPr>
    </w:lvl>
    <w:lvl w:ilvl="6">
      <w:start w:val="1"/>
      <w:numFmt w:val="bullet"/>
      <w:lvlText w:val="l"/>
      <w:lvlJc w:val="left"/>
      <w:pPr>
        <w:tabs>
          <w:tab w:val="num" w:pos="1984"/>
        </w:tabs>
        <w:ind w:left="1984" w:hanging="283"/>
      </w:pPr>
      <w:rPr>
        <w:rFonts w:ascii="Wingdings" w:hAnsi="Wingdings"/>
        <w:sz w:val="18"/>
      </w:rPr>
    </w:lvl>
    <w:lvl w:ilvl="7">
      <w:start w:val="1"/>
      <w:numFmt w:val="bullet"/>
      <w:lvlText w:val="l"/>
      <w:lvlJc w:val="left"/>
      <w:pPr>
        <w:tabs>
          <w:tab w:val="num" w:pos="2268"/>
        </w:tabs>
        <w:ind w:left="2268" w:hanging="283"/>
      </w:pPr>
      <w:rPr>
        <w:rFonts w:ascii="Wingdings" w:hAnsi="Wingdings"/>
        <w:sz w:val="18"/>
      </w:rPr>
    </w:lvl>
    <w:lvl w:ilvl="8">
      <w:start w:val="1"/>
      <w:numFmt w:val="bullet"/>
      <w:lvlText w:val="l"/>
      <w:lvlJc w:val="left"/>
      <w:pPr>
        <w:tabs>
          <w:tab w:val="num" w:pos="2551"/>
        </w:tabs>
        <w:ind w:left="2551" w:hanging="283"/>
      </w:pPr>
      <w:rPr>
        <w:rFonts w:ascii="Wingdings" w:hAnsi="Wingdings"/>
        <w:sz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numFmt w:val="bullet"/>
      <w:lvlText w:val="-"/>
      <w:lvlJc w:val="left"/>
      <w:pPr>
        <w:tabs>
          <w:tab w:val="num" w:pos="825"/>
        </w:tabs>
        <w:ind w:left="825" w:hanging="360"/>
      </w:pPr>
      <w:rPr>
        <w:rFonts w:ascii="Times New Roman" w:hAnsi="Times New Roman"/>
      </w:rPr>
    </w:lvl>
  </w:abstractNum>
  <w:abstractNum w:abstractNumId="5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 w:hint="default"/>
        <w:sz w:val="22"/>
        <w:szCs w:val="22"/>
      </w:rPr>
    </w:lvl>
  </w:abstractNum>
  <w:abstractNum w:abstractNumId="6" w15:restartNumberingAfterBreak="0">
    <w:nsid w:val="0069651E"/>
    <w:multiLevelType w:val="hybridMultilevel"/>
    <w:tmpl w:val="AD423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86736C"/>
    <w:multiLevelType w:val="hybridMultilevel"/>
    <w:tmpl w:val="6D549E22"/>
    <w:lvl w:ilvl="0" w:tplc="3D3EDC62"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214479"/>
    <w:multiLevelType w:val="hybridMultilevel"/>
    <w:tmpl w:val="3030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462DBC"/>
    <w:multiLevelType w:val="hybridMultilevel"/>
    <w:tmpl w:val="A6CE98B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34D304B"/>
    <w:multiLevelType w:val="hybridMultilevel"/>
    <w:tmpl w:val="C40A6D3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723FD3"/>
    <w:multiLevelType w:val="hybridMultilevel"/>
    <w:tmpl w:val="853A9E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6ED3F6C"/>
    <w:multiLevelType w:val="hybridMultilevel"/>
    <w:tmpl w:val="C096D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E305CF"/>
    <w:multiLevelType w:val="hybridMultilevel"/>
    <w:tmpl w:val="FA16C506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090186"/>
    <w:multiLevelType w:val="hybridMultilevel"/>
    <w:tmpl w:val="5F1876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A7F7D60"/>
    <w:multiLevelType w:val="hybridMultilevel"/>
    <w:tmpl w:val="06E85A4E"/>
    <w:lvl w:ilvl="0" w:tplc="FDAC56C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86740"/>
    <w:multiLevelType w:val="hybridMultilevel"/>
    <w:tmpl w:val="FC40F1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423A2A"/>
    <w:multiLevelType w:val="hybridMultilevel"/>
    <w:tmpl w:val="321EF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C80F7B"/>
    <w:multiLevelType w:val="hybridMultilevel"/>
    <w:tmpl w:val="EC10CF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1647DD"/>
    <w:multiLevelType w:val="hybridMultilevel"/>
    <w:tmpl w:val="2F540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1D1420"/>
    <w:multiLevelType w:val="hybridMultilevel"/>
    <w:tmpl w:val="9FD8B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72125B"/>
    <w:multiLevelType w:val="hybridMultilevel"/>
    <w:tmpl w:val="C0D8D430"/>
    <w:lvl w:ilvl="0" w:tplc="3D3EDC62"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D7231"/>
    <w:multiLevelType w:val="hybridMultilevel"/>
    <w:tmpl w:val="32ECD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717D5F"/>
    <w:multiLevelType w:val="hybridMultilevel"/>
    <w:tmpl w:val="06F2F3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C4EA8"/>
    <w:multiLevelType w:val="hybridMultilevel"/>
    <w:tmpl w:val="8C284E7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8B65430"/>
    <w:multiLevelType w:val="hybridMultilevel"/>
    <w:tmpl w:val="13B45B3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6BC41A6B"/>
    <w:multiLevelType w:val="multilevel"/>
    <w:tmpl w:val="70BA1322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6DF34FAC"/>
    <w:multiLevelType w:val="hybridMultilevel"/>
    <w:tmpl w:val="659C89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F4187B"/>
    <w:multiLevelType w:val="hybridMultilevel"/>
    <w:tmpl w:val="C25CF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767A35"/>
    <w:multiLevelType w:val="hybridMultilevel"/>
    <w:tmpl w:val="1938D3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B46B84"/>
    <w:multiLevelType w:val="hybridMultilevel"/>
    <w:tmpl w:val="10004EF8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C4E17D6"/>
    <w:multiLevelType w:val="hybridMultilevel"/>
    <w:tmpl w:val="420E71EE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Times New Roman" w:hint="default"/>
        </w:rPr>
      </w:lvl>
    </w:lvlOverride>
  </w:num>
  <w:num w:numId="2">
    <w:abstractNumId w:val="6"/>
  </w:num>
  <w:num w:numId="3">
    <w:abstractNumId w:val="20"/>
  </w:num>
  <w:num w:numId="4">
    <w:abstractNumId w:val="28"/>
  </w:num>
  <w:num w:numId="5">
    <w:abstractNumId w:val="19"/>
  </w:num>
  <w:num w:numId="6">
    <w:abstractNumId w:val="8"/>
  </w:num>
  <w:num w:numId="7">
    <w:abstractNumId w:val="12"/>
  </w:num>
  <w:num w:numId="8">
    <w:abstractNumId w:val="17"/>
  </w:num>
  <w:num w:numId="9">
    <w:abstractNumId w:val="22"/>
  </w:num>
  <w:num w:numId="10">
    <w:abstractNumId w:val="1"/>
  </w:num>
  <w:num w:numId="11">
    <w:abstractNumId w:val="7"/>
  </w:num>
  <w:num w:numId="12">
    <w:abstractNumId w:val="2"/>
  </w:num>
  <w:num w:numId="13">
    <w:abstractNumId w:val="21"/>
  </w:num>
  <w:num w:numId="14">
    <w:abstractNumId w:val="15"/>
  </w:num>
  <w:num w:numId="15">
    <w:abstractNumId w:val="26"/>
  </w:num>
  <w:num w:numId="16">
    <w:abstractNumId w:val="25"/>
  </w:num>
  <w:num w:numId="17">
    <w:abstractNumId w:val="9"/>
  </w:num>
  <w:num w:numId="18">
    <w:abstractNumId w:val="14"/>
  </w:num>
  <w:num w:numId="19">
    <w:abstractNumId w:val="24"/>
  </w:num>
  <w:num w:numId="20">
    <w:abstractNumId w:val="4"/>
  </w:num>
  <w:num w:numId="21">
    <w:abstractNumId w:val="18"/>
  </w:num>
  <w:num w:numId="22">
    <w:abstractNumId w:val="11"/>
  </w:num>
  <w:num w:numId="23">
    <w:abstractNumId w:val="10"/>
  </w:num>
  <w:num w:numId="24">
    <w:abstractNumId w:val="27"/>
  </w:num>
  <w:num w:numId="25">
    <w:abstractNumId w:val="30"/>
  </w:num>
  <w:num w:numId="26">
    <w:abstractNumId w:val="23"/>
  </w:num>
  <w:num w:numId="27">
    <w:abstractNumId w:val="5"/>
  </w:num>
  <w:num w:numId="28">
    <w:abstractNumId w:val="3"/>
  </w:num>
  <w:num w:numId="29">
    <w:abstractNumId w:val="13"/>
  </w:num>
  <w:num w:numId="30">
    <w:abstractNumId w:val="31"/>
  </w:num>
  <w:num w:numId="31">
    <w:abstractNumId w:val="29"/>
  </w:num>
  <w:num w:numId="32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44"/>
    <w:rsid w:val="00000A19"/>
    <w:rsid w:val="0000456C"/>
    <w:rsid w:val="00007044"/>
    <w:rsid w:val="0000720B"/>
    <w:rsid w:val="000160A9"/>
    <w:rsid w:val="00020B81"/>
    <w:rsid w:val="00033DFA"/>
    <w:rsid w:val="0004579D"/>
    <w:rsid w:val="00046308"/>
    <w:rsid w:val="00063BCC"/>
    <w:rsid w:val="00065A4B"/>
    <w:rsid w:val="00073FBD"/>
    <w:rsid w:val="00080B21"/>
    <w:rsid w:val="0008271A"/>
    <w:rsid w:val="00091043"/>
    <w:rsid w:val="00092D04"/>
    <w:rsid w:val="00095A58"/>
    <w:rsid w:val="000A4728"/>
    <w:rsid w:val="000A4920"/>
    <w:rsid w:val="000C0655"/>
    <w:rsid w:val="000D5234"/>
    <w:rsid w:val="000F4E55"/>
    <w:rsid w:val="000F54CB"/>
    <w:rsid w:val="00100E9A"/>
    <w:rsid w:val="001167C8"/>
    <w:rsid w:val="00117D46"/>
    <w:rsid w:val="00133505"/>
    <w:rsid w:val="0014535F"/>
    <w:rsid w:val="00156DFC"/>
    <w:rsid w:val="00157879"/>
    <w:rsid w:val="0016574A"/>
    <w:rsid w:val="00170E7C"/>
    <w:rsid w:val="0017256F"/>
    <w:rsid w:val="001730CB"/>
    <w:rsid w:val="00176162"/>
    <w:rsid w:val="001769CF"/>
    <w:rsid w:val="0018067F"/>
    <w:rsid w:val="00181387"/>
    <w:rsid w:val="0018338C"/>
    <w:rsid w:val="00191593"/>
    <w:rsid w:val="001A5ACF"/>
    <w:rsid w:val="001B2466"/>
    <w:rsid w:val="001B4F98"/>
    <w:rsid w:val="001C044A"/>
    <w:rsid w:val="001C0DA8"/>
    <w:rsid w:val="001C7A0A"/>
    <w:rsid w:val="001D109D"/>
    <w:rsid w:val="001D47A9"/>
    <w:rsid w:val="001D631B"/>
    <w:rsid w:val="001E4D7C"/>
    <w:rsid w:val="00200379"/>
    <w:rsid w:val="002007D6"/>
    <w:rsid w:val="00205C15"/>
    <w:rsid w:val="002137F5"/>
    <w:rsid w:val="002251A5"/>
    <w:rsid w:val="0022629F"/>
    <w:rsid w:val="0023248D"/>
    <w:rsid w:val="00234126"/>
    <w:rsid w:val="0023641F"/>
    <w:rsid w:val="0024319D"/>
    <w:rsid w:val="002444D4"/>
    <w:rsid w:val="002451B9"/>
    <w:rsid w:val="002463A0"/>
    <w:rsid w:val="0025228B"/>
    <w:rsid w:val="00257B56"/>
    <w:rsid w:val="00262F8A"/>
    <w:rsid w:val="00274C70"/>
    <w:rsid w:val="00284BF4"/>
    <w:rsid w:val="00293052"/>
    <w:rsid w:val="0029702D"/>
    <w:rsid w:val="002A5AB0"/>
    <w:rsid w:val="002B4260"/>
    <w:rsid w:val="002B69F0"/>
    <w:rsid w:val="002B7828"/>
    <w:rsid w:val="002B7996"/>
    <w:rsid w:val="002C2B66"/>
    <w:rsid w:val="002C3E97"/>
    <w:rsid w:val="002D2BB8"/>
    <w:rsid w:val="002D3EC9"/>
    <w:rsid w:val="002D5255"/>
    <w:rsid w:val="002E12F3"/>
    <w:rsid w:val="002E6C46"/>
    <w:rsid w:val="002E7D06"/>
    <w:rsid w:val="002F3E1D"/>
    <w:rsid w:val="00300135"/>
    <w:rsid w:val="003006C1"/>
    <w:rsid w:val="003060D0"/>
    <w:rsid w:val="003071E7"/>
    <w:rsid w:val="00307D8B"/>
    <w:rsid w:val="00310AA1"/>
    <w:rsid w:val="003304B3"/>
    <w:rsid w:val="00350413"/>
    <w:rsid w:val="00350441"/>
    <w:rsid w:val="00351BDF"/>
    <w:rsid w:val="0035320F"/>
    <w:rsid w:val="00353380"/>
    <w:rsid w:val="00362566"/>
    <w:rsid w:val="00370E65"/>
    <w:rsid w:val="00371772"/>
    <w:rsid w:val="0037189A"/>
    <w:rsid w:val="00371FD4"/>
    <w:rsid w:val="0037200D"/>
    <w:rsid w:val="0038121F"/>
    <w:rsid w:val="00390C03"/>
    <w:rsid w:val="00394E2C"/>
    <w:rsid w:val="003A3351"/>
    <w:rsid w:val="003B19E7"/>
    <w:rsid w:val="003B4BCB"/>
    <w:rsid w:val="003B6F49"/>
    <w:rsid w:val="003C35BE"/>
    <w:rsid w:val="003D4B47"/>
    <w:rsid w:val="003D53E2"/>
    <w:rsid w:val="003D5F01"/>
    <w:rsid w:val="003E2681"/>
    <w:rsid w:val="003E75C6"/>
    <w:rsid w:val="003F15E0"/>
    <w:rsid w:val="003F43F2"/>
    <w:rsid w:val="00403017"/>
    <w:rsid w:val="00403BF3"/>
    <w:rsid w:val="004165A0"/>
    <w:rsid w:val="00417E7C"/>
    <w:rsid w:val="0042336E"/>
    <w:rsid w:val="004257F2"/>
    <w:rsid w:val="0043700E"/>
    <w:rsid w:val="00442FB6"/>
    <w:rsid w:val="0045328F"/>
    <w:rsid w:val="0045797D"/>
    <w:rsid w:val="00463110"/>
    <w:rsid w:val="004638D0"/>
    <w:rsid w:val="0047079D"/>
    <w:rsid w:val="0047366D"/>
    <w:rsid w:val="00493508"/>
    <w:rsid w:val="0049394D"/>
    <w:rsid w:val="00494BA8"/>
    <w:rsid w:val="004B0CBE"/>
    <w:rsid w:val="004B6077"/>
    <w:rsid w:val="004C2F39"/>
    <w:rsid w:val="004C387B"/>
    <w:rsid w:val="004E1D13"/>
    <w:rsid w:val="004E5BE3"/>
    <w:rsid w:val="004F40C5"/>
    <w:rsid w:val="00505B32"/>
    <w:rsid w:val="00505B3D"/>
    <w:rsid w:val="00513F11"/>
    <w:rsid w:val="00515865"/>
    <w:rsid w:val="00521CB9"/>
    <w:rsid w:val="00525902"/>
    <w:rsid w:val="00531099"/>
    <w:rsid w:val="00533BFC"/>
    <w:rsid w:val="005418D0"/>
    <w:rsid w:val="00555F41"/>
    <w:rsid w:val="00557E97"/>
    <w:rsid w:val="00557FCF"/>
    <w:rsid w:val="0056116D"/>
    <w:rsid w:val="00565715"/>
    <w:rsid w:val="005717F6"/>
    <w:rsid w:val="00572DA6"/>
    <w:rsid w:val="005A6016"/>
    <w:rsid w:val="005B6693"/>
    <w:rsid w:val="005C02BA"/>
    <w:rsid w:val="005C2F04"/>
    <w:rsid w:val="006114E9"/>
    <w:rsid w:val="00622808"/>
    <w:rsid w:val="00624DE9"/>
    <w:rsid w:val="00627888"/>
    <w:rsid w:val="00633D39"/>
    <w:rsid w:val="006355F1"/>
    <w:rsid w:val="00635959"/>
    <w:rsid w:val="006422DA"/>
    <w:rsid w:val="00653A4A"/>
    <w:rsid w:val="0065593B"/>
    <w:rsid w:val="00665300"/>
    <w:rsid w:val="00671DDA"/>
    <w:rsid w:val="0067318D"/>
    <w:rsid w:val="00673D2B"/>
    <w:rsid w:val="00692AA4"/>
    <w:rsid w:val="006A1897"/>
    <w:rsid w:val="006A3C80"/>
    <w:rsid w:val="006A3D07"/>
    <w:rsid w:val="006A49B8"/>
    <w:rsid w:val="006B5F87"/>
    <w:rsid w:val="006D2FD0"/>
    <w:rsid w:val="006D31DF"/>
    <w:rsid w:val="006E11F0"/>
    <w:rsid w:val="006E21BE"/>
    <w:rsid w:val="006E2FE4"/>
    <w:rsid w:val="006F58F4"/>
    <w:rsid w:val="00700AB8"/>
    <w:rsid w:val="007072F2"/>
    <w:rsid w:val="007110D3"/>
    <w:rsid w:val="00716690"/>
    <w:rsid w:val="007218D3"/>
    <w:rsid w:val="00734796"/>
    <w:rsid w:val="00737AF5"/>
    <w:rsid w:val="007424FF"/>
    <w:rsid w:val="00746DAC"/>
    <w:rsid w:val="0075394C"/>
    <w:rsid w:val="0076204D"/>
    <w:rsid w:val="0076360C"/>
    <w:rsid w:val="00777857"/>
    <w:rsid w:val="007841A9"/>
    <w:rsid w:val="00794993"/>
    <w:rsid w:val="007C61A4"/>
    <w:rsid w:val="007D49DB"/>
    <w:rsid w:val="007D50CA"/>
    <w:rsid w:val="007D6409"/>
    <w:rsid w:val="007E06A1"/>
    <w:rsid w:val="007E3F36"/>
    <w:rsid w:val="007E4A54"/>
    <w:rsid w:val="007E5A34"/>
    <w:rsid w:val="007E79D2"/>
    <w:rsid w:val="007F49E4"/>
    <w:rsid w:val="007F6A44"/>
    <w:rsid w:val="00800539"/>
    <w:rsid w:val="008059C2"/>
    <w:rsid w:val="00814D0B"/>
    <w:rsid w:val="008163C6"/>
    <w:rsid w:val="00830C5C"/>
    <w:rsid w:val="0084367B"/>
    <w:rsid w:val="0084780E"/>
    <w:rsid w:val="00853A95"/>
    <w:rsid w:val="00864101"/>
    <w:rsid w:val="008935E0"/>
    <w:rsid w:val="00893DD4"/>
    <w:rsid w:val="00894A01"/>
    <w:rsid w:val="008A1CB4"/>
    <w:rsid w:val="008A3852"/>
    <w:rsid w:val="008A515E"/>
    <w:rsid w:val="008A60A1"/>
    <w:rsid w:val="008B1B59"/>
    <w:rsid w:val="008B78B9"/>
    <w:rsid w:val="008D113C"/>
    <w:rsid w:val="008D484E"/>
    <w:rsid w:val="008F0115"/>
    <w:rsid w:val="008F117D"/>
    <w:rsid w:val="008F424C"/>
    <w:rsid w:val="009169FE"/>
    <w:rsid w:val="00916E5B"/>
    <w:rsid w:val="00923456"/>
    <w:rsid w:val="00947A02"/>
    <w:rsid w:val="009628F1"/>
    <w:rsid w:val="00976824"/>
    <w:rsid w:val="00981463"/>
    <w:rsid w:val="00983998"/>
    <w:rsid w:val="00983BD7"/>
    <w:rsid w:val="00993F1C"/>
    <w:rsid w:val="009975CD"/>
    <w:rsid w:val="009A7720"/>
    <w:rsid w:val="009B64B2"/>
    <w:rsid w:val="009B73D6"/>
    <w:rsid w:val="009C0631"/>
    <w:rsid w:val="009C20C7"/>
    <w:rsid w:val="009C2139"/>
    <w:rsid w:val="009C608F"/>
    <w:rsid w:val="009D0362"/>
    <w:rsid w:val="009E1677"/>
    <w:rsid w:val="009F3131"/>
    <w:rsid w:val="009F3EE4"/>
    <w:rsid w:val="00A1234D"/>
    <w:rsid w:val="00A1344A"/>
    <w:rsid w:val="00A1375B"/>
    <w:rsid w:val="00A230E7"/>
    <w:rsid w:val="00A24CDD"/>
    <w:rsid w:val="00A30F91"/>
    <w:rsid w:val="00A42318"/>
    <w:rsid w:val="00A43ED5"/>
    <w:rsid w:val="00A45A75"/>
    <w:rsid w:val="00A54664"/>
    <w:rsid w:val="00A61131"/>
    <w:rsid w:val="00A75B84"/>
    <w:rsid w:val="00A87890"/>
    <w:rsid w:val="00A90C8A"/>
    <w:rsid w:val="00A921A0"/>
    <w:rsid w:val="00A95287"/>
    <w:rsid w:val="00AA42ED"/>
    <w:rsid w:val="00AC1A3B"/>
    <w:rsid w:val="00AC713F"/>
    <w:rsid w:val="00AD417F"/>
    <w:rsid w:val="00AD4CCA"/>
    <w:rsid w:val="00AD4FC8"/>
    <w:rsid w:val="00AE2AFB"/>
    <w:rsid w:val="00AE2B52"/>
    <w:rsid w:val="00AE6BD6"/>
    <w:rsid w:val="00AE7E15"/>
    <w:rsid w:val="00B00B20"/>
    <w:rsid w:val="00B1028F"/>
    <w:rsid w:val="00B10BF1"/>
    <w:rsid w:val="00B12483"/>
    <w:rsid w:val="00B211AC"/>
    <w:rsid w:val="00B26B23"/>
    <w:rsid w:val="00B32168"/>
    <w:rsid w:val="00B34498"/>
    <w:rsid w:val="00B34950"/>
    <w:rsid w:val="00B426AD"/>
    <w:rsid w:val="00B4326C"/>
    <w:rsid w:val="00B46DFF"/>
    <w:rsid w:val="00B47250"/>
    <w:rsid w:val="00B7031C"/>
    <w:rsid w:val="00B760F2"/>
    <w:rsid w:val="00B816F7"/>
    <w:rsid w:val="00B84C82"/>
    <w:rsid w:val="00B9355D"/>
    <w:rsid w:val="00BB3D30"/>
    <w:rsid w:val="00BC6622"/>
    <w:rsid w:val="00BC6F25"/>
    <w:rsid w:val="00BD0676"/>
    <w:rsid w:val="00BF0D80"/>
    <w:rsid w:val="00BF34EE"/>
    <w:rsid w:val="00BF406F"/>
    <w:rsid w:val="00C00B61"/>
    <w:rsid w:val="00C17E77"/>
    <w:rsid w:val="00C675B5"/>
    <w:rsid w:val="00C91A2A"/>
    <w:rsid w:val="00CA62C0"/>
    <w:rsid w:val="00CB1519"/>
    <w:rsid w:val="00CB2A7D"/>
    <w:rsid w:val="00CB4852"/>
    <w:rsid w:val="00CD2929"/>
    <w:rsid w:val="00CD2EA6"/>
    <w:rsid w:val="00CE4552"/>
    <w:rsid w:val="00CE4923"/>
    <w:rsid w:val="00D01723"/>
    <w:rsid w:val="00D01AC7"/>
    <w:rsid w:val="00D031C0"/>
    <w:rsid w:val="00D04B61"/>
    <w:rsid w:val="00D1581D"/>
    <w:rsid w:val="00D167EC"/>
    <w:rsid w:val="00D2600E"/>
    <w:rsid w:val="00D31D87"/>
    <w:rsid w:val="00D35EAA"/>
    <w:rsid w:val="00D363E1"/>
    <w:rsid w:val="00D37A63"/>
    <w:rsid w:val="00D522F4"/>
    <w:rsid w:val="00D610CE"/>
    <w:rsid w:val="00D71575"/>
    <w:rsid w:val="00D855BA"/>
    <w:rsid w:val="00DB0E6D"/>
    <w:rsid w:val="00DB688F"/>
    <w:rsid w:val="00DC1A73"/>
    <w:rsid w:val="00DC717F"/>
    <w:rsid w:val="00DC75E9"/>
    <w:rsid w:val="00DD46FA"/>
    <w:rsid w:val="00DE786A"/>
    <w:rsid w:val="00E1055C"/>
    <w:rsid w:val="00E22108"/>
    <w:rsid w:val="00E228D6"/>
    <w:rsid w:val="00E22A55"/>
    <w:rsid w:val="00E35963"/>
    <w:rsid w:val="00E5003F"/>
    <w:rsid w:val="00E55120"/>
    <w:rsid w:val="00E56824"/>
    <w:rsid w:val="00E64853"/>
    <w:rsid w:val="00E669EE"/>
    <w:rsid w:val="00E67420"/>
    <w:rsid w:val="00E7292F"/>
    <w:rsid w:val="00E73BBF"/>
    <w:rsid w:val="00E74D42"/>
    <w:rsid w:val="00E82707"/>
    <w:rsid w:val="00E91E2F"/>
    <w:rsid w:val="00EA0444"/>
    <w:rsid w:val="00EA7C62"/>
    <w:rsid w:val="00EA7EE4"/>
    <w:rsid w:val="00EB648C"/>
    <w:rsid w:val="00EC0424"/>
    <w:rsid w:val="00EC057F"/>
    <w:rsid w:val="00ED21C8"/>
    <w:rsid w:val="00ED244D"/>
    <w:rsid w:val="00EE2C20"/>
    <w:rsid w:val="00EE7AB9"/>
    <w:rsid w:val="00EF4AD7"/>
    <w:rsid w:val="00EF665F"/>
    <w:rsid w:val="00EF713F"/>
    <w:rsid w:val="00F15581"/>
    <w:rsid w:val="00F25ADD"/>
    <w:rsid w:val="00F279BF"/>
    <w:rsid w:val="00F46F58"/>
    <w:rsid w:val="00F47668"/>
    <w:rsid w:val="00F50C9E"/>
    <w:rsid w:val="00F53D86"/>
    <w:rsid w:val="00F57437"/>
    <w:rsid w:val="00F60752"/>
    <w:rsid w:val="00F72215"/>
    <w:rsid w:val="00F85DFC"/>
    <w:rsid w:val="00F87BDC"/>
    <w:rsid w:val="00FA5513"/>
    <w:rsid w:val="00FD1BE2"/>
    <w:rsid w:val="00FE4996"/>
    <w:rsid w:val="00FE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79CF3F1-DC22-4B2E-A065-AEF05C160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3F2"/>
    <w:rPr>
      <w:sz w:val="24"/>
      <w:szCs w:val="24"/>
    </w:rPr>
  </w:style>
  <w:style w:type="paragraph" w:styleId="Heading1">
    <w:name w:val="heading 1"/>
    <w:basedOn w:val="Normal"/>
    <w:next w:val="Normal"/>
    <w:qFormat/>
    <w:rsid w:val="00A921A0"/>
    <w:pPr>
      <w:keepNext/>
      <w:jc w:val="both"/>
      <w:outlineLvl w:val="0"/>
    </w:pPr>
  </w:style>
  <w:style w:type="paragraph" w:styleId="Heading2">
    <w:name w:val="heading 2"/>
    <w:basedOn w:val="Normal"/>
    <w:next w:val="Normal"/>
    <w:qFormat/>
    <w:rsid w:val="00A921A0"/>
    <w:pPr>
      <w:keepNext/>
      <w:outlineLvl w:val="1"/>
    </w:pPr>
    <w:rPr>
      <w:b/>
      <w:bCs/>
      <w:color w:val="000000"/>
      <w:sz w:val="22"/>
      <w:szCs w:val="22"/>
    </w:rPr>
  </w:style>
  <w:style w:type="paragraph" w:styleId="Heading3">
    <w:name w:val="heading 3"/>
    <w:basedOn w:val="Normal"/>
    <w:next w:val="Normal"/>
    <w:qFormat/>
    <w:rsid w:val="00A921A0"/>
    <w:pPr>
      <w:keepNext/>
      <w:tabs>
        <w:tab w:val="left" w:pos="360"/>
        <w:tab w:val="left" w:pos="720"/>
        <w:tab w:val="left" w:pos="8640"/>
      </w:tabs>
      <w:jc w:val="both"/>
      <w:outlineLvl w:val="2"/>
    </w:pPr>
    <w:rPr>
      <w:b/>
      <w:sz w:val="20"/>
      <w:u w:val="single"/>
    </w:rPr>
  </w:style>
  <w:style w:type="paragraph" w:styleId="Heading4">
    <w:name w:val="heading 4"/>
    <w:basedOn w:val="Normal"/>
    <w:next w:val="Normal"/>
    <w:qFormat/>
    <w:rsid w:val="00A921A0"/>
    <w:pPr>
      <w:keepNext/>
      <w:tabs>
        <w:tab w:val="left" w:pos="360"/>
        <w:tab w:val="left" w:pos="720"/>
        <w:tab w:val="left" w:pos="8640"/>
      </w:tabs>
      <w:jc w:val="both"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921A0"/>
    <w:rPr>
      <w:rFonts w:ascii="Tahoma" w:hAnsi="Tahoma" w:cs="Arial Unicode MS"/>
      <w:color w:val="000099"/>
      <w:sz w:val="17"/>
      <w:szCs w:val="17"/>
      <w:u w:val="none"/>
      <w:effect w:val="none"/>
    </w:rPr>
  </w:style>
  <w:style w:type="character" w:styleId="HTMLTypewriter">
    <w:name w:val="HTML Typewriter"/>
    <w:basedOn w:val="DefaultParagraphFont"/>
    <w:rsid w:val="00A921A0"/>
    <w:rPr>
      <w:rFonts w:ascii="Arial Unicode MS" w:eastAsia="Arial Unicode MS" w:hAnsi="Arial Unicode MS"/>
      <w:sz w:val="20"/>
      <w:szCs w:val="20"/>
    </w:rPr>
  </w:style>
  <w:style w:type="character" w:styleId="FollowedHyperlink">
    <w:name w:val="FollowedHyperlink"/>
    <w:basedOn w:val="DefaultParagraphFont"/>
    <w:rsid w:val="00A921A0"/>
    <w:rPr>
      <w:color w:val="800080"/>
      <w:u w:val="single"/>
    </w:rPr>
  </w:style>
  <w:style w:type="paragraph" w:styleId="NormalWeb">
    <w:name w:val="Normal (Web)"/>
    <w:basedOn w:val="Normal"/>
    <w:rsid w:val="00A921A0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HTMLPreformatted">
    <w:name w:val="HTML Preformatted"/>
    <w:basedOn w:val="Normal"/>
    <w:rsid w:val="00A92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paragraph" w:styleId="Title">
    <w:name w:val="Title"/>
    <w:basedOn w:val="Normal"/>
    <w:qFormat/>
    <w:rsid w:val="00A921A0"/>
    <w:pPr>
      <w:widowControl w:val="0"/>
      <w:autoSpaceDE w:val="0"/>
      <w:autoSpaceDN w:val="0"/>
      <w:spacing w:before="120"/>
      <w:jc w:val="center"/>
    </w:pPr>
    <w:rPr>
      <w:b/>
      <w:bCs/>
      <w:sz w:val="28"/>
      <w:szCs w:val="28"/>
    </w:rPr>
  </w:style>
  <w:style w:type="paragraph" w:customStyle="1" w:styleId="SectionTitle">
    <w:name w:val="Section Title"/>
    <w:basedOn w:val="Normal"/>
    <w:next w:val="Normal"/>
    <w:rsid w:val="00A921A0"/>
    <w:pPr>
      <w:keepNext/>
      <w:framePr w:w="1920" w:wrap="auto" w:vAnchor="text" w:hAnchor="page" w:x="1801" w:y="1"/>
      <w:spacing w:before="220" w:line="220" w:lineRule="atLeast"/>
    </w:pPr>
    <w:rPr>
      <w:rFonts w:ascii="Arial Black" w:hAnsi="Arial Black"/>
      <w:spacing w:val="-10"/>
      <w:sz w:val="20"/>
      <w:szCs w:val="20"/>
    </w:rPr>
  </w:style>
  <w:style w:type="paragraph" w:styleId="BalloonText">
    <w:name w:val="Balloon Text"/>
    <w:basedOn w:val="Normal"/>
    <w:link w:val="BalloonTextChar"/>
    <w:rsid w:val="008478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780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EC0424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EC0424"/>
    <w:rPr>
      <w:sz w:val="28"/>
      <w:szCs w:val="24"/>
    </w:rPr>
  </w:style>
  <w:style w:type="paragraph" w:styleId="ListParagraph">
    <w:name w:val="List Paragraph"/>
    <w:basedOn w:val="Normal"/>
    <w:qFormat/>
    <w:rsid w:val="00EC0424"/>
    <w:pPr>
      <w:ind w:left="720"/>
      <w:contextualSpacing/>
    </w:pPr>
  </w:style>
  <w:style w:type="character" w:customStyle="1" w:styleId="WW8Num8z4">
    <w:name w:val="WW8Num8z4"/>
    <w:rsid w:val="00F72215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020B81"/>
  </w:style>
  <w:style w:type="paragraph" w:styleId="Header">
    <w:name w:val="header"/>
    <w:basedOn w:val="Normal"/>
    <w:link w:val="HeaderChar"/>
    <w:rsid w:val="00BD0676"/>
    <w:pPr>
      <w:suppressLineNumbers/>
      <w:tabs>
        <w:tab w:val="center" w:pos="4513"/>
        <w:tab w:val="right" w:pos="9026"/>
      </w:tabs>
    </w:pPr>
    <w:rPr>
      <w:kern w:val="1"/>
      <w:lang w:eastAsia="ar-SA"/>
    </w:rPr>
  </w:style>
  <w:style w:type="character" w:customStyle="1" w:styleId="HeaderChar">
    <w:name w:val="Header Char"/>
    <w:basedOn w:val="DefaultParagraphFont"/>
    <w:link w:val="Header"/>
    <w:rsid w:val="00BD0676"/>
    <w:rPr>
      <w:kern w:val="1"/>
      <w:sz w:val="24"/>
      <w:szCs w:val="24"/>
      <w:lang w:eastAsia="ar-SA"/>
    </w:rPr>
  </w:style>
  <w:style w:type="paragraph" w:styleId="BlockText">
    <w:name w:val="Block Text"/>
    <w:basedOn w:val="Normal"/>
    <w:rsid w:val="00442FB6"/>
    <w:pPr>
      <w:ind w:left="270" w:right="86" w:hanging="270"/>
    </w:pPr>
    <w:rPr>
      <w:kern w:val="1"/>
      <w:sz w:val="26"/>
      <w:szCs w:val="22"/>
      <w:lang w:eastAsia="ar-SA"/>
    </w:rPr>
  </w:style>
  <w:style w:type="paragraph" w:customStyle="1" w:styleId="WW-PlainText">
    <w:name w:val="WW-Plain Text"/>
    <w:basedOn w:val="Normal"/>
    <w:rsid w:val="0084367B"/>
    <w:pPr>
      <w:widowControl w:val="0"/>
      <w:suppressAutoHyphens/>
      <w:overflowPunct w:val="0"/>
      <w:autoSpaceDE w:val="0"/>
      <w:textAlignment w:val="baseline"/>
    </w:pPr>
    <w:rPr>
      <w:rFonts w:ascii="Courier New" w:hAnsi="Courier New" w:cs="Courier New"/>
      <w:lang w:eastAsia="ar-SA"/>
    </w:rPr>
  </w:style>
  <w:style w:type="paragraph" w:customStyle="1" w:styleId="Default">
    <w:name w:val="Default"/>
    <w:rsid w:val="0047079D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CAA930-6A1E-4B2D-89F0-3026B5929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6</Pages>
  <Words>1562</Words>
  <Characters>8906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Radha Krishna Patibandla</vt:lpstr>
    </vt:vector>
  </TitlesOfParts>
  <Company>xyz</Company>
  <LinksUpToDate>false</LinksUpToDate>
  <CharactersWithSpaces>10448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Radha Krishna Patibandla</dc:title>
  <dc:creator>abc</dc:creator>
  <cp:lastModifiedBy>Kishore Vadali</cp:lastModifiedBy>
  <cp:revision>40</cp:revision>
  <dcterms:created xsi:type="dcterms:W3CDTF">2017-12-12T03:31:00Z</dcterms:created>
  <dcterms:modified xsi:type="dcterms:W3CDTF">2018-01-02T18:35:00Z</dcterms:modified>
</cp:coreProperties>
</file>